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lang w:val="en-US"/>
        </w:rPr>
      </w:pPr>
      <w:r>
        <w:rPr/>
        <mc:AlternateContent>
          <mc:Choice Requires="wps">
            <w:drawing>
              <wp:anchor distT="0" distB="0" distL="0" distR="0" simplePos="false" relativeHeight="12" behindDoc="false" locked="false" layoutInCell="true" allowOverlap="true">
                <wp:simplePos x="0" y="0"/>
                <wp:positionH relativeFrom="column">
                  <wp14:pctPosHOffset>0</wp14:pctPosHOffset>
                </wp:positionH>
                <wp:positionV relativeFrom="paragraph">
                  <wp:posOffset>3297553</wp:posOffset>
                </wp:positionV>
                <wp:extent cx="7440800" cy="3943"/>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7440800" cy="3943"/>
                        </a:xfrm>
                        <a:prstGeom prst="straightConnector1"/>
                        <a:ln cmpd="sng" cap="flat" w="19050">
                          <a:solidFill>
                            <a:srgbClr val="000000"/>
                          </a:solidFill>
                          <a:prstDash val="solid"/>
                          <a:miter/>
                          <a:headEnd len="med" w="med" type="none"/>
                          <a:tailEnd len="med" w="med"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8" type="#_x0000_t32" filled="f" style="position:absolute;margin-left:-65.64pt;margin-top:259.65pt;width:585.89pt;height:0.31pt;z-index:12;mso-left-percent:0;mso-position-horizontal-relative:text;mso-position-vertical-relative:text;mso-width-relative:page;mso-height-relative:page;mso-wrap-distance-left:0.0pt;mso-wrap-distance-right:0.0pt;visibility:visible;flip:y;">
                <v:stroke joinstyle="miter" weight="1.5pt"/>
                <v:fill/>
              </v:shape>
            </w:pict>
          </mc:Fallback>
        </mc:AlternateContent>
      </w:r>
      <w:r>
        <w:rPr>
          <w:color w:val="ffffff"/>
        </w:rPr>
        <mc:AlternateContent>
          <mc:Choice Requires="wps">
            <w:drawing>
              <wp:anchor distT="0" distB="0" distL="0" distR="0" simplePos="false" relativeHeight="6" behindDoc="false" locked="false" layoutInCell="true" allowOverlap="true">
                <wp:simplePos x="0" y="0"/>
                <wp:positionH relativeFrom="page">
                  <wp:posOffset>6474460</wp:posOffset>
                </wp:positionH>
                <wp:positionV relativeFrom="page">
                  <wp:posOffset>121285</wp:posOffset>
                </wp:positionV>
                <wp:extent cx="815340" cy="1119505"/>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15340" cy="1119505"/>
                        </a:xfrm>
                        <a:prstGeom prst="rect"/>
                        <a:effectLst>
                          <a:prstShdw prst="shdw17" dist="17960" dir="2700000">
                            <a:srgbClr val="9901f1"/>
                          </a:prstShdw>
                        </a:effectLst>
                      </wps:spPr>
                      <wps:txbx id="1030">
                        <w:txbxContent>
                          <w:p>
                            <w:pPr>
                              <w:pStyle w:val="style94"/>
                              <w:adjustRightInd w:val="false"/>
                              <w:snapToGrid w:val="false"/>
                              <w:spacing w:before="0" w:beforeAutospacing="false" w:after="0" w:afterAutospacing="false" w:lineRule="exact" w:line="400"/>
                              <w:rPr>
                                <w:rFonts w:ascii="Cambria" w:cs="Times New Roman" w:eastAsia="微软雅黑" w:hAnsi="Cambria"/>
                                <w:b/>
                                <w:bCs/>
                                <w:color w:val="ffffff"/>
                                <w:kern w:val="24"/>
                                <w:sz w:val="28"/>
                                <w:szCs w:val="28"/>
                              </w:rPr>
                            </w:pPr>
                            <w:r>
                              <w:rPr>
                                <w:rFonts w:cs="Times New Roman" w:eastAsia="微软雅黑" w:hAnsi="Cambria"/>
                                <w:b/>
                                <w:bCs/>
                                <w:color w:val="ffffff"/>
                                <w:kern w:val="24"/>
                                <w:sz w:val="28"/>
                                <w:szCs w:val="28"/>
                                <w:lang w:val="en-US"/>
                              </w:rPr>
                              <w:t>Vontact+2348141221685</w:t>
                            </w:r>
                          </w:p>
                          <w:p>
                            <w:pPr>
                              <w:pStyle w:val="style94"/>
                              <w:adjustRightInd w:val="false"/>
                              <w:snapToGrid w:val="false"/>
                              <w:spacing w:before="0" w:beforeAutospacing="false" w:after="0" w:afterAutospacing="false" w:lineRule="exact" w:line="400"/>
                              <w:rPr>
                                <w:rFonts w:ascii="Cambria" w:cs="Times New Roman" w:eastAsia="微软雅黑" w:hAnsi="Cambria"/>
                                <w:b/>
                                <w:bCs/>
                                <w:color w:val="ffffff"/>
                                <w:kern w:val="24"/>
                                <w:sz w:val="28"/>
                                <w:szCs w:val="28"/>
                              </w:rPr>
                            </w:pPr>
                            <w:r>
                              <w:rPr>
                                <w:rFonts w:cs="Times New Roman" w:eastAsia="微软雅黑" w:hAnsi="Cambria"/>
                                <w:b/>
                                <w:bCs/>
                                <w:color w:val="ffffff"/>
                                <w:kern w:val="24"/>
                                <w:sz w:val="28"/>
                                <w:szCs w:val="28"/>
                                <w:lang w:val="en-US"/>
                              </w:rPr>
                              <w:t>matthewokadinya@gmail.com</w:t>
                            </w:r>
                          </w:p>
                          <w:p>
                            <w:pPr>
                              <w:pStyle w:val="style0"/>
                              <w:rPr>
                                <w:rFonts w:ascii="Cambria" w:hAnsi="Cambria"/>
                              </w:rPr>
                            </w:pPr>
                          </w:p>
                        </w:txbxContent>
                      </wps:txbx>
                      <wps:bodyPr upright="true">
                        <a:prstTxWarp prst="textNoShape"/>
                      </wps:bodyPr>
                    </wps:wsp>
                  </a:graphicData>
                </a:graphic>
              </wp:anchor>
            </w:drawing>
          </mc:Choice>
          <mc:Fallback>
            <w:pict>
              <v:rect id="1030" filled="f" stroked="f" style="position:absolute;margin-left:509.8pt;margin-top:9.55pt;width:64.2pt;height:88.15pt;z-index:6;mso-position-horizontal-relative:page;mso-position-vertical-relative:page;mso-width-relative:page;mso-height-relative:page;mso-wrap-distance-left:0.0pt;mso-wrap-distance-right:0.0pt;visibility:visible;">
                <v:fill/>
                <v:shadow on="t" color="#9901f1" color2="white" offset="1.0pt,1.0pt" offset2="-1.0pt,-1.0pt" type="emboss"/>
                <v:textbox>
                  <w:txbxContent>
                    <w:p>
                      <w:pPr>
                        <w:pStyle w:val="style94"/>
                        <w:adjustRightInd w:val="false"/>
                        <w:snapToGrid w:val="false"/>
                        <w:spacing w:before="0" w:beforeAutospacing="false" w:after="0" w:afterAutospacing="false" w:lineRule="exact" w:line="400"/>
                        <w:rPr>
                          <w:rFonts w:ascii="Cambria" w:cs="Times New Roman" w:eastAsia="微软雅黑" w:hAnsi="Cambria"/>
                          <w:b/>
                          <w:bCs/>
                          <w:color w:val="ffffff"/>
                          <w:kern w:val="24"/>
                          <w:sz w:val="28"/>
                          <w:szCs w:val="28"/>
                        </w:rPr>
                      </w:pPr>
                      <w:r>
                        <w:rPr>
                          <w:rFonts w:cs="Times New Roman" w:eastAsia="微软雅黑" w:hAnsi="Cambria"/>
                          <w:b/>
                          <w:bCs/>
                          <w:color w:val="ffffff"/>
                          <w:kern w:val="24"/>
                          <w:sz w:val="28"/>
                          <w:szCs w:val="28"/>
                          <w:lang w:val="en-US"/>
                        </w:rPr>
                        <w:t>Vontact+2348141221685</w:t>
                      </w:r>
                    </w:p>
                    <w:p>
                      <w:pPr>
                        <w:pStyle w:val="style94"/>
                        <w:adjustRightInd w:val="false"/>
                        <w:snapToGrid w:val="false"/>
                        <w:spacing w:before="0" w:beforeAutospacing="false" w:after="0" w:afterAutospacing="false" w:lineRule="exact" w:line="400"/>
                        <w:rPr>
                          <w:rFonts w:ascii="Cambria" w:cs="Times New Roman" w:eastAsia="微软雅黑" w:hAnsi="Cambria"/>
                          <w:b/>
                          <w:bCs/>
                          <w:color w:val="ffffff"/>
                          <w:kern w:val="24"/>
                          <w:sz w:val="28"/>
                          <w:szCs w:val="28"/>
                        </w:rPr>
                      </w:pPr>
                      <w:r>
                        <w:rPr>
                          <w:rFonts w:cs="Times New Roman" w:eastAsia="微软雅黑" w:hAnsi="Cambria"/>
                          <w:b/>
                          <w:bCs/>
                          <w:color w:val="ffffff"/>
                          <w:kern w:val="24"/>
                          <w:sz w:val="28"/>
                          <w:szCs w:val="28"/>
                          <w:lang w:val="en-US"/>
                        </w:rPr>
                        <w:t>matthewokadinya@gmail.com</w:t>
                      </w:r>
                    </w:p>
                    <w:p>
                      <w:pPr>
                        <w:pStyle w:val="style0"/>
                        <w:rPr>
                          <w:rFonts w:ascii="Cambria" w:hAnsi="Cambria"/>
                        </w:rPr>
                      </w:pPr>
                    </w:p>
                  </w:txbxContent>
                </v:textbox>
              </v:rect>
            </w:pict>
          </mc:Fallback>
        </mc:AlternateContent>
      </w:r>
      <w:r>
        <w:rPr/>
        <mc:AlternateContent>
          <mc:Choice Requires="wps">
            <w:drawing>
              <wp:anchor distT="0" distB="0" distL="0" distR="0" simplePos="false" relativeHeight="2" behindDoc="false" locked="false" layoutInCell="true" allowOverlap="true">
                <wp:simplePos x="0" y="0"/>
                <wp:positionH relativeFrom="page">
                  <wp:posOffset>679450</wp:posOffset>
                </wp:positionH>
                <wp:positionV relativeFrom="page">
                  <wp:posOffset>-9250044</wp:posOffset>
                </wp:positionV>
                <wp:extent cx="3115944" cy="440689"/>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15944" cy="440689"/>
                        </a:xfrm>
                        <a:prstGeom prst="rect"/>
                        <a:effectLst>
                          <a:prstShdw prst="shdw17" dist="17960" dir="2700000">
                            <a:srgbClr val="9901f1"/>
                          </a:prstShdw>
                        </a:effectLst>
                      </wps:spPr>
                      <wps:txbx id="1031">
                        <w:txbxContent>
                          <w:p>
                            <w:pPr>
                              <w:pStyle w:val="style94"/>
                              <w:adjustRightInd w:val="false"/>
                              <w:snapToGrid w:val="false"/>
                              <w:spacing w:before="0" w:beforeAutospacing="false" w:after="0" w:afterAutospacing="false" w:lineRule="exact" w:line="400"/>
                              <w:rPr>
                                <w:color w:val="ffffff"/>
                              </w:rPr>
                            </w:pPr>
                          </w:p>
                        </w:txbxContent>
                      </wps:txbx>
                      <wps:bodyPr upright="true">
                        <a:prstTxWarp prst="textNoShape"/>
                      </wps:bodyPr>
                    </wps:wsp>
                  </a:graphicData>
                </a:graphic>
              </wp:anchor>
            </w:drawing>
          </mc:Choice>
          <mc:Fallback>
            <w:pict>
              <v:rect id="1031" filled="f" stroked="f" style="position:absolute;margin-left:53.5pt;margin-top:-728.35pt;width:245.35pt;height:34.7pt;z-index:2;mso-position-horizontal-relative:page;mso-position-vertical-relative:page;mso-width-relative:page;mso-height-relative:page;mso-wrap-distance-left:0.0pt;mso-wrap-distance-right:0.0pt;visibility:visible;">
                <v:fill/>
                <v:shadow on="t" color="#9901f1" color2="white" offset="1.0pt,1.0pt" offset2="-1.0pt,-1.0pt" type="emboss"/>
                <v:textbox>
                  <w:txbxContent>
                    <w:p>
                      <w:pPr>
                        <w:pStyle w:val="style94"/>
                        <w:adjustRightInd w:val="false"/>
                        <w:snapToGrid w:val="false"/>
                        <w:spacing w:before="0" w:beforeAutospacing="false" w:after="0" w:afterAutospacing="false" w:lineRule="exact" w:line="400"/>
                        <w:rPr>
                          <w:color w:val="ffffff"/>
                        </w:rPr>
                      </w:pPr>
                    </w:p>
                  </w:txbxContent>
                </v:textbox>
              </v:rect>
            </w:pict>
          </mc:Fallback>
        </mc:AlternateContent>
      </w:r>
      <w:r>
        <w:rPr/>
        <mc:AlternateContent>
          <mc:Choice Requires="wps">
            <w:drawing>
              <wp:anchor distT="0" distB="0" distL="0" distR="0" simplePos="false" relativeHeight="14" behindDoc="false" locked="false" layoutInCell="true" allowOverlap="true">
                <wp:simplePos x="0" y="0"/>
                <wp:positionH relativeFrom="page">
                  <wp:posOffset>377557</wp:posOffset>
                </wp:positionH>
                <wp:positionV relativeFrom="page">
                  <wp:posOffset>-18718374</wp:posOffset>
                </wp:positionV>
                <wp:extent cx="6439534" cy="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9534" cy="0"/>
                        </a:xfrm>
                        <a:prstGeom prst="straightConnector1"/>
                        <a:ln cmpd="sng" cap="flat" w="19050">
                          <a:solidFill>
                            <a:srgbClr val="000000"/>
                          </a:solidFill>
                          <a:prstDash val="solid"/>
                          <a:miter/>
                          <a:headEnd len="med" w="med" type="none"/>
                          <a:tailEnd len="med" w="med" type="none"/>
                        </a:ln>
                      </wps:spPr>
                      <wps:bodyPr>
                        <a:prstTxWarp prst="textNoShape"/>
                      </wps:bodyPr>
                    </wps:wsp>
                  </a:graphicData>
                </a:graphic>
              </wp:anchor>
            </w:drawing>
          </mc:Choice>
          <mc:Fallback>
            <w:pict>
              <v:shape id="1026" type="#_x0000_t32" filled="f" style="position:absolute;margin-left:29.73pt;margin-top:-1473.89pt;width:507.05pt;height:0.0pt;z-index:14;mso-left-percent:0;mso-position-horizontal-relative:page;mso-position-vertical-relative:page;mso-width-relative:page;mso-height-relative:page;mso-wrap-distance-left:0.0pt;mso-wrap-distance-right:0.0pt;visibility:visible;">
                <v:stroke joinstyle="miter" weight="1.5pt"/>
                <v:fill/>
              </v:shape>
            </w:pict>
          </mc:Fallback>
        </mc:AlternateContent>
      </w:r>
      <w:r>
        <w:rPr>
          <w:lang w:val="en-US"/>
        </w:rPr>
        <w:t xml:space="preserve"> </w:t>
      </w:r>
      <w:r>
        <w:rPr>
          <w:b/>
          <w:bCs/>
          <w:sz w:val="32"/>
          <w:szCs w:val="32"/>
          <w:lang w:val="en-US"/>
        </w:rPr>
        <w:t>OKADINYA MATTHEW</w:t>
      </w:r>
    </w:p>
    <w:p>
      <w:pPr>
        <w:pStyle w:val="style0"/>
        <w:jc w:val="center"/>
        <w:rPr>
          <w:sz w:val="24"/>
          <w:szCs w:val="24"/>
          <w:lang w:val="en-US"/>
        </w:rPr>
      </w:pPr>
      <w:r>
        <w:rPr/>
        <mc:AlternateContent>
          <mc:Choice Requires="wps">
            <w:drawing>
              <wp:anchor distT="0" distB="0" distL="0" distR="0" simplePos="false" relativeHeight="7" behindDoc="false" locked="false" layoutInCell="true" allowOverlap="true">
                <wp:simplePos x="0" y="0"/>
                <wp:positionH relativeFrom="page">
                  <wp:posOffset>404495</wp:posOffset>
                </wp:positionH>
                <wp:positionV relativeFrom="page">
                  <wp:posOffset>1354455</wp:posOffset>
                </wp:positionV>
                <wp:extent cx="6776720" cy="1665605"/>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76720" cy="1665605"/>
                        </a:xfrm>
                        <a:prstGeom prst="rect"/>
                        <a:effectLst>
                          <a:prstShdw prst="shdw17" dist="17960" dir="2700000">
                            <a:srgbClr val="9901f1"/>
                          </a:prstShdw>
                        </a:effectLst>
                      </wps:spPr>
                      <wps:txbx id="1032">
                        <w:txbxContent>
                          <w:p>
                            <w:pPr>
                              <w:pStyle w:val="style94"/>
                              <w:adjustRightInd w:val="false"/>
                              <w:snapToGrid w:val="false"/>
                              <w:spacing w:before="0" w:beforeAutospacing="false" w:after="0" w:afterAutospacing="false" w:lineRule="exact" w:line="400"/>
                              <w:rPr>
                                <w:rFonts w:ascii="Cambria" w:cs="Times New Roman" w:eastAsia="微软雅黑" w:hAnsi="Cambria"/>
                                <w:b/>
                                <w:bCs/>
                                <w:color w:val="ffffff"/>
                                <w:kern w:val="24"/>
                                <w:sz w:val="28"/>
                                <w:szCs w:val="28"/>
                              </w:rPr>
                            </w:pPr>
                          </w:p>
                          <w:p>
                            <w:pPr>
                              <w:pStyle w:val="style0"/>
                              <w:rPr>
                                <w:rStyle w:val="style0"/>
                                <w:b/>
                                <w:bCs/>
                                <w:sz w:val="24"/>
                                <w:szCs w:val="24"/>
                              </w:rPr>
                            </w:pPr>
                            <w:r>
                              <w:rPr>
                                <w:rStyle w:val="style0"/>
                                <w:b/>
                                <w:bCs/>
                                <w:sz w:val="24"/>
                                <w:szCs w:val="24"/>
                                <w:lang w:val="en-US"/>
                              </w:rPr>
                              <w:t>Bringing more than 1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xbxContent>
                      </wps:txbx>
                      <wps:bodyPr upright="true">
                        <a:prstTxWarp prst="textNoShape"/>
                      </wps:bodyPr>
                    </wps:wsp>
                  </a:graphicData>
                </a:graphic>
              </wp:anchor>
            </w:drawing>
          </mc:Choice>
          <mc:Fallback>
            <w:pict>
              <v:rect id="1032" filled="f" stroked="f" style="position:absolute;margin-left:31.85pt;margin-top:106.65pt;width:533.6pt;height:131.15pt;z-index:7;mso-position-horizontal-relative:page;mso-position-vertical-relative:page;mso-width-relative:page;mso-height-relative:page;mso-wrap-distance-left:0.0pt;mso-wrap-distance-right:0.0pt;visibility:visible;">
                <v:fill/>
                <v:shadow on="t" color="#9901f1" color2="white" offset="1.0pt,1.0pt" offset2="-1.0pt,-1.0pt" type="emboss"/>
                <v:textbox>
                  <w:txbxContent>
                    <w:p>
                      <w:pPr>
                        <w:pStyle w:val="style94"/>
                        <w:adjustRightInd w:val="false"/>
                        <w:snapToGrid w:val="false"/>
                        <w:spacing w:before="0" w:beforeAutospacing="false" w:after="0" w:afterAutospacing="false" w:lineRule="exact" w:line="400"/>
                        <w:rPr>
                          <w:rFonts w:ascii="Cambria" w:cs="Times New Roman" w:eastAsia="微软雅黑" w:hAnsi="Cambria"/>
                          <w:b/>
                          <w:bCs/>
                          <w:color w:val="ffffff"/>
                          <w:kern w:val="24"/>
                          <w:sz w:val="28"/>
                          <w:szCs w:val="28"/>
                        </w:rPr>
                      </w:pPr>
                    </w:p>
                    <w:p>
                      <w:pPr>
                        <w:pStyle w:val="style0"/>
                        <w:rPr>
                          <w:rStyle w:val="style0"/>
                          <w:b/>
                          <w:bCs/>
                          <w:sz w:val="24"/>
                          <w:szCs w:val="24"/>
                        </w:rPr>
                      </w:pPr>
                      <w:r>
                        <w:rPr>
                          <w:rStyle w:val="style0"/>
                          <w:b/>
                          <w:bCs/>
                          <w:sz w:val="24"/>
                          <w:szCs w:val="24"/>
                          <w:lang w:val="en-US"/>
                        </w:rPr>
                        <w:t>Bringing more than 1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xbxContent>
                </v:textbox>
              </v:rect>
            </w:pict>
          </mc:Fallback>
        </mc:AlternateContent>
      </w:r>
      <w:r>
        <w:rPr>
          <w:sz w:val="24"/>
          <w:szCs w:val="24"/>
          <w:lang w:val="en-US"/>
        </w:rPr>
        <w:t>+2348141221685 email: matthewokadinya@gmail.com</w:t>
      </w:r>
    </w:p>
    <w:p>
      <w:pPr>
        <w:pStyle w:val="style0"/>
        <w:jc w:val="center"/>
        <w:rPr>
          <w:rStyle w:val="style0"/>
          <w:sz w:val="40"/>
          <w:szCs w:val="40"/>
        </w:rPr>
      </w:pPr>
      <w:r>
        <w:rPr/>
        <mc:AlternateContent>
          <mc:Choice Requires="wps">
            <w:drawing>
              <wp:anchor distT="0" distB="0" distL="0" distR="0" simplePos="false" relativeHeight="8" behindDoc="false" locked="false" layoutInCell="true" allowOverlap="true">
                <wp:simplePos x="0" y="0"/>
                <wp:positionH relativeFrom="page">
                  <wp:posOffset>511175</wp:posOffset>
                </wp:positionH>
                <wp:positionV relativeFrom="page">
                  <wp:posOffset>3792219</wp:posOffset>
                </wp:positionV>
                <wp:extent cx="1551305" cy="390525"/>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1305" cy="390525"/>
                        </a:xfrm>
                        <a:prstGeom prst="rect"/>
                      </wps:spPr>
                      <wps:txbx id="1036">
                        <w:txbxContent>
                          <w:p>
                            <w:pPr>
                              <w:pStyle w:val="style0"/>
                              <w:adjustRightInd w:val="false"/>
                              <w:snapToGrid w:val="false"/>
                              <w:spacing w:lineRule="exact" w:line="400"/>
                              <w:rPr>
                                <w:rFonts w:ascii="Cambria" w:eastAsia="微软雅黑" w:hAnsi="Cambria"/>
                                <w:b/>
                                <w:kern w:val="24"/>
                                <w:sz w:val="36"/>
                                <w:szCs w:val="36"/>
                              </w:rPr>
                            </w:pPr>
                            <w:r>
                              <w:rPr>
                                <w:rFonts w:ascii="Cambria" w:eastAsia="微软雅黑" w:hAnsi="Cambria"/>
                                <w:b/>
                                <w:sz w:val="36"/>
                                <w:szCs w:val="36"/>
                              </w:rPr>
                              <w:t>E</w:t>
                            </w:r>
                            <w:r>
                              <w:rPr>
                                <w:rFonts w:ascii="Cambria" w:eastAsia="微软雅黑" w:hAnsi="Cambria" w:hint="eastAsia"/>
                                <w:b/>
                                <w:sz w:val="36"/>
                                <w:szCs w:val="36"/>
                              </w:rPr>
                              <w:t>XPERIENCE</w:t>
                            </w:r>
                          </w:p>
                          <w:p>
                            <w:pPr>
                              <w:pStyle w:val="style0"/>
                              <w:adjustRightInd w:val="false"/>
                              <w:snapToGrid w:val="false"/>
                              <w:spacing w:lineRule="exact" w:line="400"/>
                              <w:rPr>
                                <w:rFonts w:hint="eastAsia"/>
                                <w:color w:val="ffffff"/>
                              </w:rPr>
                            </w:pPr>
                          </w:p>
                        </w:txbxContent>
                      </wps:txbx>
                      <wps:bodyPr upright="true">
                        <a:prstTxWarp prst="textNoShape"/>
                      </wps:bodyPr>
                    </wps:wsp>
                  </a:graphicData>
                </a:graphic>
              </wp:anchor>
            </w:drawing>
          </mc:Choice>
          <mc:Fallback>
            <w:pict>
              <v:rect id="1036" filled="f" stroked="f" style="position:absolute;margin-left:40.25pt;margin-top:298.6pt;width:122.15pt;height:30.75pt;z-index:8;mso-position-horizontal-relative:page;mso-position-vertical-relative:page;mso-width-relative:page;mso-height-relative:page;mso-wrap-distance-left:0.0pt;mso-wrap-distance-right:0.0pt;visibility:visible;">
                <v:fill/>
                <v:textbox>
                  <w:txbxContent>
                    <w:p>
                      <w:pPr>
                        <w:pStyle w:val="style0"/>
                        <w:adjustRightInd w:val="false"/>
                        <w:snapToGrid w:val="false"/>
                        <w:spacing w:lineRule="exact" w:line="400"/>
                        <w:rPr>
                          <w:rFonts w:ascii="Cambria" w:eastAsia="微软雅黑" w:hAnsi="Cambria"/>
                          <w:b/>
                          <w:kern w:val="24"/>
                          <w:sz w:val="36"/>
                          <w:szCs w:val="36"/>
                        </w:rPr>
                      </w:pPr>
                      <w:r>
                        <w:rPr>
                          <w:rFonts w:ascii="Cambria" w:eastAsia="微软雅黑" w:hAnsi="Cambria"/>
                          <w:b/>
                          <w:sz w:val="36"/>
                          <w:szCs w:val="36"/>
                        </w:rPr>
                        <w:t>E</w:t>
                      </w:r>
                      <w:r>
                        <w:rPr>
                          <w:rFonts w:ascii="Cambria" w:eastAsia="微软雅黑" w:hAnsi="Cambria" w:hint="eastAsia"/>
                          <w:b/>
                          <w:sz w:val="36"/>
                          <w:szCs w:val="36"/>
                        </w:rPr>
                        <w:t>XPERIENCE</w:t>
                      </w:r>
                    </w:p>
                    <w:p>
                      <w:pPr>
                        <w:pStyle w:val="style0"/>
                        <w:adjustRightInd w:val="false"/>
                        <w:snapToGrid w:val="false"/>
                        <w:spacing w:lineRule="exact" w:line="400"/>
                        <w:rPr>
                          <w:rFonts w:hint="eastAsia"/>
                          <w:color w:val="ffffff"/>
                        </w:rPr>
                      </w:pPr>
                    </w:p>
                  </w:txbxContent>
                </v:textbox>
              </v: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522262</wp:posOffset>
                </wp:positionH>
                <wp:positionV relativeFrom="page">
                  <wp:posOffset>4221847</wp:posOffset>
                </wp:positionV>
                <wp:extent cx="6438904" cy="8210132"/>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8904" cy="8210132"/>
                        </a:xfrm>
                        <a:prstGeom prst="rect"/>
                      </wps:spPr>
                      <wps:txbx id="1035">
                        <w:txbxContent>
                          <w:p>
                            <w:pPr>
                              <w:pStyle w:val="style0"/>
                              <w:widowControl/>
                              <w:adjustRightInd w:val="false"/>
                              <w:snapToGrid w:val="false"/>
                              <w:spacing w:lineRule="exact" w:line="400"/>
                              <w:jc w:val="left"/>
                              <w:rPr>
                                <w:rFonts w:ascii="Cambria" w:eastAsia="微软雅黑" w:hAnsi="Cambria"/>
                                <w:b/>
                                <w:sz w:val="28"/>
                                <w:szCs w:val="28"/>
                              </w:rPr>
                            </w:pPr>
                            <w:r>
                              <w:rPr>
                                <w:rFonts w:ascii="Cambria" w:eastAsia="微软雅黑" w:hAnsi="Cambria"/>
                                <w:b/>
                                <w:sz w:val="28"/>
                                <w:szCs w:val="28"/>
                              </w:rPr>
                              <w:t>20</w:t>
                            </w:r>
                            <w:r>
                              <w:rPr>
                                <w:rFonts w:eastAsia="微软雅黑" w:hAnsi="Cambria"/>
                                <w:b/>
                                <w:sz w:val="28"/>
                                <w:szCs w:val="28"/>
                                <w:lang w:val="en-US"/>
                              </w:rPr>
                              <w:t>23.03 - 2023.04</w:t>
                            </w:r>
                            <w:r>
                              <w:rPr>
                                <w:rFonts w:ascii="Cambria" w:eastAsia="微软雅黑" w:hAnsi="Cambria"/>
                                <w:b/>
                                <w:sz w:val="28"/>
                                <w:szCs w:val="28"/>
                              </w:rPr>
                              <w:t xml:space="preserve">  </w:t>
                            </w:r>
                            <w:r>
                              <w:rPr>
                                <w:rFonts w:ascii="Cambria" w:eastAsia="微软雅黑" w:hAnsi="Cambria" w:hint="eastAsia"/>
                                <w:b/>
                                <w:sz w:val="28"/>
                                <w:szCs w:val="28"/>
                              </w:rPr>
                              <w:t xml:space="preserve"> </w:t>
                            </w:r>
                            <w:r>
                              <w:rPr>
                                <w:rFonts w:ascii="Cambria" w:eastAsia="微软雅黑" w:hAnsi="Cambria"/>
                                <w:b/>
                                <w:sz w:val="28"/>
                                <w:szCs w:val="28"/>
                              </w:rPr>
                              <w:t xml:space="preserve"> </w:t>
                            </w:r>
                            <w:r>
                              <w:rPr>
                                <w:rFonts w:ascii="Cambria" w:eastAsia="微软雅黑" w:hAnsi="Cambria" w:hint="eastAsia"/>
                                <w:b/>
                                <w:sz w:val="28"/>
                                <w:szCs w:val="28"/>
                              </w:rPr>
                              <w:t xml:space="preserve">       </w:t>
                            </w:r>
                            <w:r>
                              <w:rPr>
                                <w:rFonts w:eastAsia="微软雅黑" w:hAnsi="Cambria" w:hint="default"/>
                                <w:b/>
                                <w:sz w:val="28"/>
                                <w:szCs w:val="28"/>
                                <w:lang w:val="en-US"/>
                              </w:rPr>
                              <w:t>Duplr</w:t>
                            </w:r>
                            <w:r>
                              <w:rPr>
                                <w:rFonts w:ascii="Cambria" w:eastAsia="微软雅黑" w:hAnsi="Cambria" w:hint="eastAsia"/>
                                <w:b/>
                                <w:sz w:val="28"/>
                                <w:szCs w:val="28"/>
                              </w:rPr>
                              <w:t xml:space="preserve">  </w:t>
                            </w:r>
                            <w:r>
                              <w:rPr>
                                <w:rFonts w:ascii="Cambria" w:eastAsia="微软雅黑" w:hAnsi="Cambria"/>
                                <w:b/>
                                <w:sz w:val="28"/>
                                <w:szCs w:val="28"/>
                              </w:rPr>
                              <w:t xml:space="preserve">  </w:t>
                            </w:r>
                            <w:r>
                              <w:rPr>
                                <w:rFonts w:ascii="Cambria" w:eastAsia="微软雅黑" w:hAnsi="Cambria" w:hint="eastAsia"/>
                                <w:b/>
                                <w:sz w:val="28"/>
                                <w:szCs w:val="28"/>
                              </w:rPr>
                              <w:t xml:space="preserve">   </w:t>
                            </w:r>
                            <w:r>
                              <w:rPr>
                                <w:rFonts w:ascii="Cambria" w:eastAsia="微软雅黑" w:hAnsi="Cambria" w:hint="eastAsia"/>
                                <w:b/>
                                <w:sz w:val="28"/>
                                <w:szCs w:val="28"/>
                                <w:lang w:val="en-US" w:eastAsia="zh-CN"/>
                              </w:rPr>
                              <w:t xml:space="preserve"> </w:t>
                            </w:r>
                            <w:r>
                              <w:rPr>
                                <w:rFonts w:ascii="Cambria" w:eastAsia="微软雅黑" w:hAnsi="Cambria" w:hint="eastAsia"/>
                                <w:b/>
                                <w:sz w:val="28"/>
                                <w:szCs w:val="28"/>
                              </w:rPr>
                              <w:t xml:space="preserve"> </w:t>
                            </w:r>
                            <w:r>
                              <w:rPr>
                                <w:rFonts w:ascii="Cambria" w:eastAsia="微软雅黑" w:hAnsi="Cambria" w:hint="eastAsia"/>
                                <w:b/>
                                <w:sz w:val="28"/>
                                <w:szCs w:val="28"/>
                                <w:lang w:val="en-US" w:eastAsia="zh-CN"/>
                              </w:rPr>
                              <w:t xml:space="preserve"> </w:t>
                            </w:r>
                            <w:r>
                              <w:rPr>
                                <w:rFonts w:ascii="Cambria" w:eastAsia="微软雅黑" w:hAnsi="Cambria" w:hint="eastAsia"/>
                                <w:b/>
                                <w:sz w:val="28"/>
                                <w:szCs w:val="28"/>
                              </w:rPr>
                              <w:t xml:space="preserve">  </w:t>
                            </w:r>
                            <w:r>
                              <w:rPr>
                                <w:rFonts w:ascii="Cambria" w:eastAsia="微软雅黑" w:hAnsi="Cambria" w:hint="eastAsia"/>
                                <w:b/>
                                <w:sz w:val="28"/>
                                <w:szCs w:val="28"/>
                                <w:lang w:val="en-US" w:eastAsia="zh-CN"/>
                              </w:rPr>
                              <w:t xml:space="preserve"> </w:t>
                            </w:r>
                            <w:r>
                              <w:rPr>
                                <w:rFonts w:ascii="Cambria" w:eastAsia="微软雅黑" w:hAnsi="Cambria"/>
                                <w:b/>
                                <w:sz w:val="28"/>
                                <w:szCs w:val="28"/>
                              </w:rPr>
                              <w:t> </w:t>
                            </w:r>
                            <w:r>
                              <w:rPr>
                                <w:rFonts w:eastAsia="微软雅黑" w:hAnsi="Cambria"/>
                                <w:b/>
                                <w:sz w:val="28"/>
                                <w:szCs w:val="28"/>
                                <w:lang w:val="en-US"/>
                              </w:rPr>
                              <w:t xml:space="preserve">React Developer </w:t>
                            </w:r>
                          </w:p>
                          <w:p>
                            <w:pPr>
                              <w:pStyle w:val="style0"/>
                              <w:widowControl/>
                              <w:numPr>
                                <w:ilvl w:val="0"/>
                                <w:numId w:val="2"/>
                              </w:numPr>
                              <w:adjustRightInd w:val="false"/>
                              <w:snapToGrid w:val="false"/>
                              <w:spacing w:lineRule="exact" w:line="400"/>
                              <w:jc w:val="left"/>
                              <w:rPr>
                                <w:rFonts w:cs="Calibri" w:eastAsia="微软雅黑"/>
                                <w:kern w:val="0"/>
                                <w:sz w:val="28"/>
                                <w:szCs w:val="28"/>
                              </w:rPr>
                            </w:pPr>
                            <w:r>
                              <w:rPr>
                                <w:rFonts w:cs="Calibri" w:eastAsia="微软雅黑"/>
                                <w:kern w:val="0"/>
                                <w:sz w:val="28"/>
                                <w:szCs w:val="28"/>
                                <w:lang w:val="en-US"/>
                              </w:rPr>
                              <w:t>Took parameter, in which double letters are spliced Into one, with the number on the array given.</w:t>
                            </w:r>
                          </w:p>
                          <w:p>
                            <w:pPr>
                              <w:pStyle w:val="style0"/>
                              <w:widowControl/>
                              <w:numPr>
                                <w:ilvl w:val="0"/>
                                <w:numId w:val="2"/>
                              </w:numPr>
                              <w:adjustRightInd w:val="false"/>
                              <w:snapToGrid w:val="false"/>
                              <w:spacing w:lineRule="exact" w:line="400"/>
                              <w:jc w:val="left"/>
                              <w:rPr>
                                <w:rFonts w:cs="Calibri"/>
                                <w:kern w:val="0"/>
                                <w:sz w:val="28"/>
                                <w:szCs w:val="28"/>
                              </w:rPr>
                            </w:pPr>
                            <w:r>
                              <w:rPr>
                                <w:rFonts w:cs="Calibri"/>
                                <w:kern w:val="0"/>
                                <w:sz w:val="28"/>
                                <w:szCs w:val="28"/>
                                <w:lang w:val="en-US"/>
                              </w:rPr>
                              <w:t>Ran debugging tools to eliminate flaws and glitches prior to publishing.</w:t>
                            </w:r>
                          </w:p>
                          <w:p>
                            <w:pPr>
                              <w:pStyle w:val="style0"/>
                              <w:widowControl/>
                              <w:numPr>
                                <w:ilvl w:val="0"/>
                                <w:numId w:val="2"/>
                              </w:numPr>
                              <w:adjustRightInd w:val="false"/>
                              <w:snapToGrid w:val="false"/>
                              <w:spacing w:lineRule="exact" w:line="400"/>
                              <w:jc w:val="left"/>
                              <w:rPr>
                                <w:rFonts w:cs="Calibri"/>
                                <w:kern w:val="0"/>
                                <w:sz w:val="28"/>
                                <w:szCs w:val="28"/>
                              </w:rPr>
                            </w:pPr>
                            <w:r>
                              <w:rPr>
                                <w:rFonts w:cs="Calibri"/>
                                <w:kern w:val="0"/>
                                <w:sz w:val="28"/>
                                <w:szCs w:val="28"/>
                                <w:lang w:val="en-US"/>
                              </w:rPr>
                              <w:t>Discussed site and app requirements with clients to produce actionable development plans.</w:t>
                            </w:r>
                          </w:p>
                          <w:p>
                            <w:pPr>
                              <w:pStyle w:val="style0"/>
                              <w:widowControl/>
                              <w:numPr>
                                <w:ilvl w:val="0"/>
                                <w:numId w:val="2"/>
                              </w:numPr>
                              <w:adjustRightInd w:val="false"/>
                              <w:snapToGrid w:val="false"/>
                              <w:spacing w:lineRule="exact" w:line="400"/>
                              <w:jc w:val="left"/>
                              <w:rPr>
                                <w:rFonts w:cs="Calibri"/>
                                <w:kern w:val="0"/>
                                <w:sz w:val="28"/>
                                <w:szCs w:val="28"/>
                              </w:rPr>
                            </w:pPr>
                            <w:r>
                              <w:rPr>
                                <w:rFonts w:cs="Calibri"/>
                                <w:kern w:val="0"/>
                                <w:sz w:val="28"/>
                                <w:szCs w:val="28"/>
                                <w:lang w:val="en-US"/>
                              </w:rPr>
                              <w:t>Performed unit testing of web applications and troubleshot issues.</w:t>
                            </w:r>
                          </w:p>
                          <w:p>
                            <w:pPr>
                              <w:pStyle w:val="style0"/>
                              <w:widowControl/>
                              <w:numPr>
                                <w:ilvl w:val="0"/>
                                <w:numId w:val="0"/>
                              </w:numPr>
                              <w:adjustRightInd w:val="false"/>
                              <w:snapToGrid w:val="false"/>
                              <w:spacing w:lineRule="exact" w:line="400"/>
                              <w:ind w:left="420" w:firstLine="0"/>
                              <w:jc w:val="left"/>
                              <w:rPr>
                                <w:rFonts w:cs="Calibri"/>
                                <w:kern w:val="0"/>
                                <w:sz w:val="28"/>
                                <w:szCs w:val="28"/>
                              </w:rPr>
                            </w:pPr>
                          </w:p>
                          <w:p>
                            <w:pPr>
                              <w:pStyle w:val="style0"/>
                              <w:widowControl/>
                              <w:numPr>
                                <w:ilvl w:val="0"/>
                                <w:numId w:val="0"/>
                              </w:numPr>
                              <w:adjustRightInd w:val="false"/>
                              <w:snapToGrid w:val="false"/>
                              <w:spacing w:lineRule="exact" w:line="400"/>
                              <w:jc w:val="left"/>
                              <w:rPr>
                                <w:rFonts w:cs="Calibri"/>
                                <w:b/>
                                <w:bCs/>
                                <w:kern w:val="0"/>
                                <w:sz w:val="32"/>
                                <w:szCs w:val="32"/>
                              </w:rPr>
                            </w:pPr>
                            <w:r>
                              <w:rPr>
                                <w:rFonts w:cs="Calibri"/>
                                <w:b/>
                                <w:bCs/>
                                <w:kern w:val="0"/>
                                <w:sz w:val="28"/>
                                <w:szCs w:val="28"/>
                                <w:lang w:val="en-US"/>
                              </w:rPr>
                              <w:t>2022.07 - present</w:t>
                            </w:r>
                            <w:r>
                              <w:rPr>
                                <w:rFonts w:cs="Calibri"/>
                                <w:b/>
                                <w:bCs/>
                                <w:kern w:val="0"/>
                                <w:sz w:val="32"/>
                                <w:szCs w:val="32"/>
                                <w:lang w:val="en-US"/>
                              </w:rPr>
                              <w:t xml:space="preserve">        </w:t>
                            </w:r>
                            <w:r>
                              <w:rPr>
                                <w:rFonts w:cs="Calibri"/>
                                <w:b/>
                                <w:bCs/>
                                <w:kern w:val="0"/>
                                <w:sz w:val="28"/>
                                <w:szCs w:val="28"/>
                                <w:lang w:val="en-US"/>
                              </w:rPr>
                              <w:t xml:space="preserve"> e-com. </w:t>
                            </w:r>
                            <w:r>
                              <w:rPr>
                                <w:rFonts w:cs="Calibri"/>
                                <w:b/>
                                <w:bCs/>
                                <w:kern w:val="0"/>
                                <w:sz w:val="32"/>
                                <w:szCs w:val="32"/>
                                <w:lang w:val="en-US"/>
                              </w:rPr>
                              <w:t xml:space="preserve">           </w:t>
                            </w:r>
                            <w:r>
                              <w:rPr>
                                <w:rFonts w:cs="Calibri"/>
                                <w:b/>
                                <w:bCs/>
                                <w:kern w:val="0"/>
                                <w:sz w:val="28"/>
                                <w:szCs w:val="28"/>
                                <w:lang w:val="en-US"/>
                              </w:rPr>
                              <w:t>JavaScript dev</w:t>
                            </w:r>
                          </w:p>
                          <w:p>
                            <w:pPr>
                              <w:widowControl/>
                              <w:numPr>
                                <w:ilvl w:val="0"/>
                                <w:numId w:val="0"/>
                              </w:numPr>
                              <w:adjustRightInd w:val="false"/>
                              <w:snapToGrid w:val="false"/>
                              <w:spacing w:lineRule="exact" w:line="400"/>
                              <w:jc w:val="left"/>
                              <w:rPr>
                                <w:rFonts w:cs="Calibri"/>
                                <w:b w:val="false"/>
                                <w:bCs w:val="false"/>
                                <w:kern w:val="0"/>
                                <w:sz w:val="28"/>
                                <w:szCs w:val="28"/>
                              </w:rPr>
                            </w:pPr>
                            <w:r>
                              <w:rPr>
                                <w:rFonts w:cs="Calibri"/>
                                <w:b w:val="false"/>
                                <w:bCs w:val="false"/>
                                <w:kern w:val="0"/>
                                <w:sz w:val="28"/>
                                <w:szCs w:val="28"/>
                                <w:lang w:val="en-US"/>
                              </w:rPr>
                              <w:t xml:space="preserve">   A personal project where I; Successfully implemented dynamic cart updates using JavaScript, resulting in a smoother user experience</w:t>
                            </w:r>
                          </w:p>
                          <w:p>
                            <w:pPr>
                              <w:pStyle w:val="style179"/>
                              <w:widowControl/>
                              <w:numPr>
                                <w:ilvl w:val="0"/>
                                <w:numId w:val="7"/>
                              </w:numPr>
                              <w:adjustRightInd w:val="false"/>
                              <w:snapToGrid w:val="false"/>
                              <w:spacing w:lineRule="exact" w:line="400"/>
                              <w:ind w:firstLineChars="0"/>
                              <w:jc w:val="left"/>
                              <w:rPr>
                                <w:rFonts w:cs="Calibri"/>
                                <w:b w:val="false"/>
                                <w:bCs w:val="false"/>
                                <w:kern w:val="0"/>
                                <w:sz w:val="28"/>
                                <w:szCs w:val="28"/>
                              </w:rPr>
                            </w:pPr>
                            <w:r>
                              <w:rPr>
                                <w:rFonts w:cs="Calibri"/>
                                <w:b w:val="false"/>
                                <w:bCs w:val="false"/>
                                <w:kern w:val="0"/>
                                <w:sz w:val="28"/>
                                <w:szCs w:val="28"/>
                                <w:lang w:val="en-US"/>
                              </w:rPr>
                              <w:t>Designed visually appealing and user-friendly interfaces using CSS, resulting in increased customer satisfaction</w:t>
                            </w:r>
                          </w:p>
                          <w:p>
                            <w:pPr>
                              <w:pStyle w:val="style179"/>
                              <w:widowControl/>
                              <w:numPr>
                                <w:ilvl w:val="0"/>
                                <w:numId w:val="7"/>
                              </w:numPr>
                              <w:adjustRightInd w:val="false"/>
                              <w:snapToGrid w:val="false"/>
                              <w:spacing w:lineRule="exact" w:line="400"/>
                              <w:ind w:firstLineChars="0"/>
                              <w:jc w:val="left"/>
                              <w:rPr>
                                <w:rFonts w:cs="Calibri"/>
                                <w:b w:val="false"/>
                                <w:bCs w:val="false"/>
                                <w:kern w:val="0"/>
                                <w:sz w:val="28"/>
                                <w:szCs w:val="28"/>
                              </w:rPr>
                            </w:pPr>
                            <w:r>
                              <w:rPr>
                                <w:rFonts w:cs="Calibri"/>
                                <w:b w:val="false"/>
                                <w:bCs w:val="false"/>
                                <w:kern w:val="0"/>
                                <w:sz w:val="28"/>
                                <w:szCs w:val="28"/>
                                <w:lang w:val="en-US"/>
                              </w:rPr>
                              <w:t>Developed responsive designs using media queries and flexible layouts, resulting in a website that is accessible on different devices</w:t>
                            </w:r>
                          </w:p>
                          <w:p>
                            <w:pPr>
                              <w:pStyle w:val="style179"/>
                              <w:widowControl/>
                              <w:numPr>
                                <w:ilvl w:val="0"/>
                                <w:numId w:val="7"/>
                              </w:numPr>
                              <w:adjustRightInd w:val="false"/>
                              <w:snapToGrid w:val="false"/>
                              <w:spacing w:lineRule="exact" w:line="400"/>
                              <w:ind w:firstLineChars="0"/>
                              <w:jc w:val="left"/>
                              <w:rPr>
                                <w:rFonts w:cs="Calibri" w:eastAsia="微软雅黑"/>
                                <w:kern w:val="0"/>
                                <w:sz w:val="28"/>
                                <w:szCs w:val="28"/>
                              </w:rPr>
                            </w:pPr>
                            <w:r>
                              <w:rPr>
                                <w:rFonts w:cs="Calibri"/>
                                <w:b w:val="false"/>
                                <w:bCs w:val="false"/>
                                <w:kern w:val="0"/>
                                <w:sz w:val="28"/>
                                <w:szCs w:val="28"/>
                                <w:lang w:val="en-US"/>
                              </w:rPr>
                              <w:t>Optimized website performance by minimizing image and script size, reducing HTTP requests, and utilizing caching</w:t>
                            </w:r>
                            <w:r>
                              <w:rPr>
                                <w:rFonts w:cs="Calibri"/>
                                <w:b/>
                                <w:bCs/>
                                <w:kern w:val="0"/>
                                <w:sz w:val="32"/>
                                <w:szCs w:val="32"/>
                                <w:lang w:val="en-US"/>
                              </w:rPr>
                              <w:t xml:space="preserve"> </w:t>
                            </w:r>
                            <w:r>
                              <w:rPr>
                                <w:rFonts w:cs="Calibri"/>
                                <w:b w:val="false"/>
                                <w:bCs w:val="false"/>
                                <w:kern w:val="0"/>
                                <w:sz w:val="28"/>
                                <w:szCs w:val="28"/>
                                <w:lang w:val="en-US"/>
                              </w:rPr>
                              <w:t>techniques, resulting in improved website speed and search engine rankings.</w:t>
                            </w:r>
                          </w:p>
                          <w:p>
                            <w:pPr>
                              <w:pStyle w:val="style179"/>
                              <w:widowControl/>
                              <w:numPr>
                                <w:ilvl w:val="0"/>
                                <w:numId w:val="0"/>
                              </w:numPr>
                              <w:adjustRightInd w:val="false"/>
                              <w:snapToGrid w:val="false"/>
                              <w:spacing w:lineRule="exact" w:line="400"/>
                              <w:ind w:left="720" w:firstLine="0" w:firstLineChars="0"/>
                              <w:jc w:val="left"/>
                              <w:rPr>
                                <w:rFonts w:cs="Calibri" w:eastAsia="微软雅黑"/>
                                <w:kern w:val="0"/>
                                <w:sz w:val="28"/>
                                <w:szCs w:val="28"/>
                              </w:rPr>
                            </w:pPr>
                            <w:r>
                              <w:rPr>
                                <w:rFonts w:cs="Calibri" w:eastAsia="微软雅黑"/>
                                <w:kern w:val="0"/>
                                <w:sz w:val="28"/>
                                <w:szCs w:val="28"/>
                                <w:lang w:val="en-US"/>
                              </w:rPr>
                              <w:t>Link:https://ecomkge.netlify.app</w:t>
                            </w:r>
                          </w:p>
                          <w:p>
                            <w:pPr>
                              <w:pStyle w:val="style0"/>
                              <w:widowControl/>
                              <w:numPr>
                                <w:ilvl w:val="0"/>
                                <w:numId w:val="0"/>
                              </w:numPr>
                              <w:adjustRightInd w:val="false"/>
                              <w:snapToGrid w:val="false"/>
                              <w:spacing w:lineRule="exact" w:line="400"/>
                              <w:ind w:left="420" w:firstLine="0"/>
                              <w:jc w:val="left"/>
                              <w:rPr>
                                <w:rFonts w:cs="Calibri" w:eastAsia="微软雅黑"/>
                                <w:kern w:val="0"/>
                                <w:sz w:val="28"/>
                                <w:szCs w:val="28"/>
                              </w:rPr>
                            </w:pPr>
                          </w:p>
                          <w:p>
                            <w:pPr>
                              <w:pStyle w:val="style0"/>
                              <w:widowControl/>
                              <w:numPr>
                                <w:ilvl w:val="0"/>
                                <w:numId w:val="0"/>
                              </w:numPr>
                              <w:adjustRightInd w:val="false"/>
                              <w:snapToGrid w:val="false"/>
                              <w:spacing w:lineRule="exact" w:line="400"/>
                              <w:ind w:left="420" w:firstLine="0"/>
                              <w:jc w:val="left"/>
                              <w:rPr>
                                <w:rFonts w:cs="Calibri" w:eastAsia="微软雅黑"/>
                                <w:kern w:val="0"/>
                                <w:sz w:val="28"/>
                                <w:szCs w:val="28"/>
                              </w:rPr>
                            </w:pPr>
                          </w:p>
                        </w:txbxContent>
                      </wps:txbx>
                      <wps:bodyPr upright="true">
                        <a:prstTxWarp prst="textNoShape"/>
                        <a:noAutofit/>
                      </wps:bodyPr>
                    </wps:wsp>
                  </a:graphicData>
                </a:graphic>
              </wp:anchor>
            </w:drawing>
          </mc:Choice>
          <mc:Fallback>
            <w:pict>
              <v:rect id="1035" filled="f" stroked="f" style="position:absolute;margin-left:41.12pt;margin-top:332.43pt;width:507.0pt;height:646.47pt;z-index:4;mso-position-horizontal-relative:page;mso-position-vertical-relative:page;mso-width-relative:page;mso-height-relative:page;mso-wrap-distance-left:0.0pt;mso-wrap-distance-right:0.0pt;visibility:visible;">
                <v:fill/>
                <v:textbox style="mso-fit-text-to-shape:true;">
                  <w:txbxContent>
                    <w:p>
                      <w:pPr>
                        <w:pStyle w:val="style0"/>
                        <w:widowControl/>
                        <w:adjustRightInd w:val="false"/>
                        <w:snapToGrid w:val="false"/>
                        <w:spacing w:lineRule="exact" w:line="400"/>
                        <w:jc w:val="left"/>
                        <w:rPr>
                          <w:rFonts w:ascii="Cambria" w:eastAsia="微软雅黑" w:hAnsi="Cambria"/>
                          <w:b/>
                          <w:sz w:val="28"/>
                          <w:szCs w:val="28"/>
                        </w:rPr>
                      </w:pPr>
                      <w:r>
                        <w:rPr>
                          <w:rFonts w:ascii="Cambria" w:eastAsia="微软雅黑" w:hAnsi="Cambria"/>
                          <w:b/>
                          <w:sz w:val="28"/>
                          <w:szCs w:val="28"/>
                        </w:rPr>
                        <w:t>20</w:t>
                      </w:r>
                      <w:r>
                        <w:rPr>
                          <w:rFonts w:eastAsia="微软雅黑" w:hAnsi="Cambria"/>
                          <w:b/>
                          <w:sz w:val="28"/>
                          <w:szCs w:val="28"/>
                          <w:lang w:val="en-US"/>
                        </w:rPr>
                        <w:t>23.03 - 2023.04</w:t>
                      </w:r>
                      <w:r>
                        <w:rPr>
                          <w:rFonts w:ascii="Cambria" w:eastAsia="微软雅黑" w:hAnsi="Cambria"/>
                          <w:b/>
                          <w:sz w:val="28"/>
                          <w:szCs w:val="28"/>
                        </w:rPr>
                        <w:t xml:space="preserve">  </w:t>
                      </w:r>
                      <w:r>
                        <w:rPr>
                          <w:rFonts w:ascii="Cambria" w:eastAsia="微软雅黑" w:hAnsi="Cambria" w:hint="eastAsia"/>
                          <w:b/>
                          <w:sz w:val="28"/>
                          <w:szCs w:val="28"/>
                        </w:rPr>
                        <w:t xml:space="preserve"> </w:t>
                      </w:r>
                      <w:r>
                        <w:rPr>
                          <w:rFonts w:ascii="Cambria" w:eastAsia="微软雅黑" w:hAnsi="Cambria"/>
                          <w:b/>
                          <w:sz w:val="28"/>
                          <w:szCs w:val="28"/>
                        </w:rPr>
                        <w:t xml:space="preserve"> </w:t>
                      </w:r>
                      <w:r>
                        <w:rPr>
                          <w:rFonts w:ascii="Cambria" w:eastAsia="微软雅黑" w:hAnsi="Cambria" w:hint="eastAsia"/>
                          <w:b/>
                          <w:sz w:val="28"/>
                          <w:szCs w:val="28"/>
                        </w:rPr>
                        <w:t xml:space="preserve">       </w:t>
                      </w:r>
                      <w:r>
                        <w:rPr>
                          <w:rFonts w:eastAsia="微软雅黑" w:hAnsi="Cambria" w:hint="default"/>
                          <w:b/>
                          <w:sz w:val="28"/>
                          <w:szCs w:val="28"/>
                          <w:lang w:val="en-US"/>
                        </w:rPr>
                        <w:t>Duplr</w:t>
                      </w:r>
                      <w:r>
                        <w:rPr>
                          <w:rFonts w:ascii="Cambria" w:eastAsia="微软雅黑" w:hAnsi="Cambria" w:hint="eastAsia"/>
                          <w:b/>
                          <w:sz w:val="28"/>
                          <w:szCs w:val="28"/>
                        </w:rPr>
                        <w:t xml:space="preserve">  </w:t>
                      </w:r>
                      <w:r>
                        <w:rPr>
                          <w:rFonts w:ascii="Cambria" w:eastAsia="微软雅黑" w:hAnsi="Cambria"/>
                          <w:b/>
                          <w:sz w:val="28"/>
                          <w:szCs w:val="28"/>
                        </w:rPr>
                        <w:t xml:space="preserve">  </w:t>
                      </w:r>
                      <w:r>
                        <w:rPr>
                          <w:rFonts w:ascii="Cambria" w:eastAsia="微软雅黑" w:hAnsi="Cambria" w:hint="eastAsia"/>
                          <w:b/>
                          <w:sz w:val="28"/>
                          <w:szCs w:val="28"/>
                        </w:rPr>
                        <w:t xml:space="preserve">   </w:t>
                      </w:r>
                      <w:r>
                        <w:rPr>
                          <w:rFonts w:ascii="Cambria" w:eastAsia="微软雅黑" w:hAnsi="Cambria" w:hint="eastAsia"/>
                          <w:b/>
                          <w:sz w:val="28"/>
                          <w:szCs w:val="28"/>
                          <w:lang w:val="en-US" w:eastAsia="zh-CN"/>
                        </w:rPr>
                        <w:t xml:space="preserve"> </w:t>
                      </w:r>
                      <w:r>
                        <w:rPr>
                          <w:rFonts w:ascii="Cambria" w:eastAsia="微软雅黑" w:hAnsi="Cambria" w:hint="eastAsia"/>
                          <w:b/>
                          <w:sz w:val="28"/>
                          <w:szCs w:val="28"/>
                        </w:rPr>
                        <w:t xml:space="preserve"> </w:t>
                      </w:r>
                      <w:r>
                        <w:rPr>
                          <w:rFonts w:ascii="Cambria" w:eastAsia="微软雅黑" w:hAnsi="Cambria" w:hint="eastAsia"/>
                          <w:b/>
                          <w:sz w:val="28"/>
                          <w:szCs w:val="28"/>
                          <w:lang w:val="en-US" w:eastAsia="zh-CN"/>
                        </w:rPr>
                        <w:t xml:space="preserve"> </w:t>
                      </w:r>
                      <w:r>
                        <w:rPr>
                          <w:rFonts w:ascii="Cambria" w:eastAsia="微软雅黑" w:hAnsi="Cambria" w:hint="eastAsia"/>
                          <w:b/>
                          <w:sz w:val="28"/>
                          <w:szCs w:val="28"/>
                        </w:rPr>
                        <w:t xml:space="preserve">  </w:t>
                      </w:r>
                      <w:r>
                        <w:rPr>
                          <w:rFonts w:ascii="Cambria" w:eastAsia="微软雅黑" w:hAnsi="Cambria" w:hint="eastAsia"/>
                          <w:b/>
                          <w:sz w:val="28"/>
                          <w:szCs w:val="28"/>
                          <w:lang w:val="en-US" w:eastAsia="zh-CN"/>
                        </w:rPr>
                        <w:t xml:space="preserve"> </w:t>
                      </w:r>
                      <w:r>
                        <w:rPr>
                          <w:rFonts w:ascii="Cambria" w:eastAsia="微软雅黑" w:hAnsi="Cambria"/>
                          <w:b/>
                          <w:sz w:val="28"/>
                          <w:szCs w:val="28"/>
                        </w:rPr>
                        <w:t> </w:t>
                      </w:r>
                      <w:r>
                        <w:rPr>
                          <w:rFonts w:eastAsia="微软雅黑" w:hAnsi="Cambria"/>
                          <w:b/>
                          <w:sz w:val="28"/>
                          <w:szCs w:val="28"/>
                          <w:lang w:val="en-US"/>
                        </w:rPr>
                        <w:t xml:space="preserve">React Developer </w:t>
                      </w:r>
                    </w:p>
                    <w:p>
                      <w:pPr>
                        <w:pStyle w:val="style0"/>
                        <w:widowControl/>
                        <w:numPr>
                          <w:ilvl w:val="0"/>
                          <w:numId w:val="2"/>
                        </w:numPr>
                        <w:adjustRightInd w:val="false"/>
                        <w:snapToGrid w:val="false"/>
                        <w:spacing w:lineRule="exact" w:line="400"/>
                        <w:jc w:val="left"/>
                        <w:rPr>
                          <w:rFonts w:cs="Calibri" w:eastAsia="微软雅黑"/>
                          <w:kern w:val="0"/>
                          <w:sz w:val="28"/>
                          <w:szCs w:val="28"/>
                        </w:rPr>
                      </w:pPr>
                      <w:r>
                        <w:rPr>
                          <w:rFonts w:cs="Calibri" w:eastAsia="微软雅黑"/>
                          <w:kern w:val="0"/>
                          <w:sz w:val="28"/>
                          <w:szCs w:val="28"/>
                          <w:lang w:val="en-US"/>
                        </w:rPr>
                        <w:t>Took parameter, in which double letters are spliced Into one, with the number on the array given.</w:t>
                      </w:r>
                    </w:p>
                    <w:p>
                      <w:pPr>
                        <w:pStyle w:val="style0"/>
                        <w:widowControl/>
                        <w:numPr>
                          <w:ilvl w:val="0"/>
                          <w:numId w:val="2"/>
                        </w:numPr>
                        <w:adjustRightInd w:val="false"/>
                        <w:snapToGrid w:val="false"/>
                        <w:spacing w:lineRule="exact" w:line="400"/>
                        <w:jc w:val="left"/>
                        <w:rPr>
                          <w:rFonts w:cs="Calibri"/>
                          <w:kern w:val="0"/>
                          <w:sz w:val="28"/>
                          <w:szCs w:val="28"/>
                        </w:rPr>
                      </w:pPr>
                      <w:r>
                        <w:rPr>
                          <w:rFonts w:cs="Calibri"/>
                          <w:kern w:val="0"/>
                          <w:sz w:val="28"/>
                          <w:szCs w:val="28"/>
                          <w:lang w:val="en-US"/>
                        </w:rPr>
                        <w:t>Ran debugging tools to eliminate flaws and glitches prior to publishing.</w:t>
                      </w:r>
                    </w:p>
                    <w:p>
                      <w:pPr>
                        <w:pStyle w:val="style0"/>
                        <w:widowControl/>
                        <w:numPr>
                          <w:ilvl w:val="0"/>
                          <w:numId w:val="2"/>
                        </w:numPr>
                        <w:adjustRightInd w:val="false"/>
                        <w:snapToGrid w:val="false"/>
                        <w:spacing w:lineRule="exact" w:line="400"/>
                        <w:jc w:val="left"/>
                        <w:rPr>
                          <w:rFonts w:cs="Calibri"/>
                          <w:kern w:val="0"/>
                          <w:sz w:val="28"/>
                          <w:szCs w:val="28"/>
                        </w:rPr>
                      </w:pPr>
                      <w:r>
                        <w:rPr>
                          <w:rFonts w:cs="Calibri"/>
                          <w:kern w:val="0"/>
                          <w:sz w:val="28"/>
                          <w:szCs w:val="28"/>
                          <w:lang w:val="en-US"/>
                        </w:rPr>
                        <w:t>Discussed site and app requirements with clients to produce actionable development plans.</w:t>
                      </w:r>
                    </w:p>
                    <w:p>
                      <w:pPr>
                        <w:pStyle w:val="style0"/>
                        <w:widowControl/>
                        <w:numPr>
                          <w:ilvl w:val="0"/>
                          <w:numId w:val="2"/>
                        </w:numPr>
                        <w:adjustRightInd w:val="false"/>
                        <w:snapToGrid w:val="false"/>
                        <w:spacing w:lineRule="exact" w:line="400"/>
                        <w:jc w:val="left"/>
                        <w:rPr>
                          <w:rFonts w:cs="Calibri"/>
                          <w:kern w:val="0"/>
                          <w:sz w:val="28"/>
                          <w:szCs w:val="28"/>
                        </w:rPr>
                      </w:pPr>
                      <w:r>
                        <w:rPr>
                          <w:rFonts w:cs="Calibri"/>
                          <w:kern w:val="0"/>
                          <w:sz w:val="28"/>
                          <w:szCs w:val="28"/>
                          <w:lang w:val="en-US"/>
                        </w:rPr>
                        <w:t>Performed unit testing of web applications and troubleshot issues.</w:t>
                      </w:r>
                    </w:p>
                    <w:p>
                      <w:pPr>
                        <w:pStyle w:val="style0"/>
                        <w:widowControl/>
                        <w:numPr>
                          <w:ilvl w:val="0"/>
                          <w:numId w:val="0"/>
                        </w:numPr>
                        <w:adjustRightInd w:val="false"/>
                        <w:snapToGrid w:val="false"/>
                        <w:spacing w:lineRule="exact" w:line="400"/>
                        <w:ind w:left="420" w:firstLine="0"/>
                        <w:jc w:val="left"/>
                        <w:rPr>
                          <w:rFonts w:cs="Calibri"/>
                          <w:kern w:val="0"/>
                          <w:sz w:val="28"/>
                          <w:szCs w:val="28"/>
                        </w:rPr>
                      </w:pPr>
                    </w:p>
                    <w:p>
                      <w:pPr>
                        <w:pStyle w:val="style0"/>
                        <w:widowControl/>
                        <w:numPr>
                          <w:ilvl w:val="0"/>
                          <w:numId w:val="0"/>
                        </w:numPr>
                        <w:adjustRightInd w:val="false"/>
                        <w:snapToGrid w:val="false"/>
                        <w:spacing w:lineRule="exact" w:line="400"/>
                        <w:jc w:val="left"/>
                        <w:rPr>
                          <w:rFonts w:cs="Calibri"/>
                          <w:b/>
                          <w:bCs/>
                          <w:kern w:val="0"/>
                          <w:sz w:val="32"/>
                          <w:szCs w:val="32"/>
                        </w:rPr>
                      </w:pPr>
                      <w:r>
                        <w:rPr>
                          <w:rFonts w:cs="Calibri"/>
                          <w:b/>
                          <w:bCs/>
                          <w:kern w:val="0"/>
                          <w:sz w:val="28"/>
                          <w:szCs w:val="28"/>
                          <w:lang w:val="en-US"/>
                        </w:rPr>
                        <w:t>2022.07 - present</w:t>
                      </w:r>
                      <w:r>
                        <w:rPr>
                          <w:rFonts w:cs="Calibri"/>
                          <w:b/>
                          <w:bCs/>
                          <w:kern w:val="0"/>
                          <w:sz w:val="32"/>
                          <w:szCs w:val="32"/>
                          <w:lang w:val="en-US"/>
                        </w:rPr>
                        <w:t xml:space="preserve">        </w:t>
                      </w:r>
                      <w:r>
                        <w:rPr>
                          <w:rFonts w:cs="Calibri"/>
                          <w:b/>
                          <w:bCs/>
                          <w:kern w:val="0"/>
                          <w:sz w:val="28"/>
                          <w:szCs w:val="28"/>
                          <w:lang w:val="en-US"/>
                        </w:rPr>
                        <w:t xml:space="preserve"> e-com. </w:t>
                      </w:r>
                      <w:r>
                        <w:rPr>
                          <w:rFonts w:cs="Calibri"/>
                          <w:b/>
                          <w:bCs/>
                          <w:kern w:val="0"/>
                          <w:sz w:val="32"/>
                          <w:szCs w:val="32"/>
                          <w:lang w:val="en-US"/>
                        </w:rPr>
                        <w:t xml:space="preserve">           </w:t>
                      </w:r>
                      <w:r>
                        <w:rPr>
                          <w:rFonts w:cs="Calibri"/>
                          <w:b/>
                          <w:bCs/>
                          <w:kern w:val="0"/>
                          <w:sz w:val="28"/>
                          <w:szCs w:val="28"/>
                          <w:lang w:val="en-US"/>
                        </w:rPr>
                        <w:t>JavaScript dev</w:t>
                      </w:r>
                    </w:p>
                    <w:p>
                      <w:pPr>
                        <w:widowControl/>
                        <w:numPr>
                          <w:ilvl w:val="0"/>
                          <w:numId w:val="0"/>
                        </w:numPr>
                        <w:adjustRightInd w:val="false"/>
                        <w:snapToGrid w:val="false"/>
                        <w:spacing w:lineRule="exact" w:line="400"/>
                        <w:jc w:val="left"/>
                        <w:rPr>
                          <w:rFonts w:cs="Calibri"/>
                          <w:b w:val="false"/>
                          <w:bCs w:val="false"/>
                          <w:kern w:val="0"/>
                          <w:sz w:val="28"/>
                          <w:szCs w:val="28"/>
                        </w:rPr>
                      </w:pPr>
                      <w:r>
                        <w:rPr>
                          <w:rFonts w:cs="Calibri"/>
                          <w:b w:val="false"/>
                          <w:bCs w:val="false"/>
                          <w:kern w:val="0"/>
                          <w:sz w:val="28"/>
                          <w:szCs w:val="28"/>
                          <w:lang w:val="en-US"/>
                        </w:rPr>
                        <w:t xml:space="preserve">   A personal project where I; Successfully implemented dynamic cart updates using JavaScript, resulting in a smoother user experience</w:t>
                      </w:r>
                    </w:p>
                    <w:p>
                      <w:pPr>
                        <w:pStyle w:val="style179"/>
                        <w:widowControl/>
                        <w:numPr>
                          <w:ilvl w:val="0"/>
                          <w:numId w:val="7"/>
                        </w:numPr>
                        <w:adjustRightInd w:val="false"/>
                        <w:snapToGrid w:val="false"/>
                        <w:spacing w:lineRule="exact" w:line="400"/>
                        <w:ind w:firstLineChars="0"/>
                        <w:jc w:val="left"/>
                        <w:rPr>
                          <w:rFonts w:cs="Calibri"/>
                          <w:b w:val="false"/>
                          <w:bCs w:val="false"/>
                          <w:kern w:val="0"/>
                          <w:sz w:val="28"/>
                          <w:szCs w:val="28"/>
                        </w:rPr>
                      </w:pPr>
                      <w:r>
                        <w:rPr>
                          <w:rFonts w:cs="Calibri"/>
                          <w:b w:val="false"/>
                          <w:bCs w:val="false"/>
                          <w:kern w:val="0"/>
                          <w:sz w:val="28"/>
                          <w:szCs w:val="28"/>
                          <w:lang w:val="en-US"/>
                        </w:rPr>
                        <w:t>Designed visually appealing and user-friendly interfaces using CSS, resulting in increased customer satisfaction</w:t>
                      </w:r>
                    </w:p>
                    <w:p>
                      <w:pPr>
                        <w:pStyle w:val="style179"/>
                        <w:widowControl/>
                        <w:numPr>
                          <w:ilvl w:val="0"/>
                          <w:numId w:val="7"/>
                        </w:numPr>
                        <w:adjustRightInd w:val="false"/>
                        <w:snapToGrid w:val="false"/>
                        <w:spacing w:lineRule="exact" w:line="400"/>
                        <w:ind w:firstLineChars="0"/>
                        <w:jc w:val="left"/>
                        <w:rPr>
                          <w:rFonts w:cs="Calibri"/>
                          <w:b w:val="false"/>
                          <w:bCs w:val="false"/>
                          <w:kern w:val="0"/>
                          <w:sz w:val="28"/>
                          <w:szCs w:val="28"/>
                        </w:rPr>
                      </w:pPr>
                      <w:r>
                        <w:rPr>
                          <w:rFonts w:cs="Calibri"/>
                          <w:b w:val="false"/>
                          <w:bCs w:val="false"/>
                          <w:kern w:val="0"/>
                          <w:sz w:val="28"/>
                          <w:szCs w:val="28"/>
                          <w:lang w:val="en-US"/>
                        </w:rPr>
                        <w:t>Developed responsive designs using media queries and flexible layouts, resulting in a website that is accessible on different devices</w:t>
                      </w:r>
                    </w:p>
                    <w:p>
                      <w:pPr>
                        <w:pStyle w:val="style179"/>
                        <w:widowControl/>
                        <w:numPr>
                          <w:ilvl w:val="0"/>
                          <w:numId w:val="7"/>
                        </w:numPr>
                        <w:adjustRightInd w:val="false"/>
                        <w:snapToGrid w:val="false"/>
                        <w:spacing w:lineRule="exact" w:line="400"/>
                        <w:ind w:firstLineChars="0"/>
                        <w:jc w:val="left"/>
                        <w:rPr>
                          <w:rFonts w:cs="Calibri" w:eastAsia="微软雅黑"/>
                          <w:kern w:val="0"/>
                          <w:sz w:val="28"/>
                          <w:szCs w:val="28"/>
                        </w:rPr>
                      </w:pPr>
                      <w:r>
                        <w:rPr>
                          <w:rFonts w:cs="Calibri"/>
                          <w:b w:val="false"/>
                          <w:bCs w:val="false"/>
                          <w:kern w:val="0"/>
                          <w:sz w:val="28"/>
                          <w:szCs w:val="28"/>
                          <w:lang w:val="en-US"/>
                        </w:rPr>
                        <w:t>Optimized website performance by minimizing image and script size, reducing HTTP requests, and utilizing caching</w:t>
                      </w:r>
                      <w:r>
                        <w:rPr>
                          <w:rFonts w:cs="Calibri"/>
                          <w:b/>
                          <w:bCs/>
                          <w:kern w:val="0"/>
                          <w:sz w:val="32"/>
                          <w:szCs w:val="32"/>
                          <w:lang w:val="en-US"/>
                        </w:rPr>
                        <w:t xml:space="preserve"> </w:t>
                      </w:r>
                      <w:r>
                        <w:rPr>
                          <w:rFonts w:cs="Calibri"/>
                          <w:b w:val="false"/>
                          <w:bCs w:val="false"/>
                          <w:kern w:val="0"/>
                          <w:sz w:val="28"/>
                          <w:szCs w:val="28"/>
                          <w:lang w:val="en-US"/>
                        </w:rPr>
                        <w:t>techniques, resulting in improved website speed and search engine rankings.</w:t>
                      </w:r>
                    </w:p>
                    <w:p>
                      <w:pPr>
                        <w:pStyle w:val="style179"/>
                        <w:widowControl/>
                        <w:numPr>
                          <w:ilvl w:val="0"/>
                          <w:numId w:val="0"/>
                        </w:numPr>
                        <w:adjustRightInd w:val="false"/>
                        <w:snapToGrid w:val="false"/>
                        <w:spacing w:lineRule="exact" w:line="400"/>
                        <w:ind w:left="720" w:firstLine="0" w:firstLineChars="0"/>
                        <w:jc w:val="left"/>
                        <w:rPr>
                          <w:rFonts w:cs="Calibri" w:eastAsia="微软雅黑"/>
                          <w:kern w:val="0"/>
                          <w:sz w:val="28"/>
                          <w:szCs w:val="28"/>
                        </w:rPr>
                      </w:pPr>
                      <w:r>
                        <w:rPr>
                          <w:rFonts w:cs="Calibri" w:eastAsia="微软雅黑"/>
                          <w:kern w:val="0"/>
                          <w:sz w:val="28"/>
                          <w:szCs w:val="28"/>
                          <w:lang w:val="en-US"/>
                        </w:rPr>
                        <w:t>Link:https://ecomkge.netlify.app</w:t>
                      </w:r>
                    </w:p>
                    <w:p>
                      <w:pPr>
                        <w:pStyle w:val="style0"/>
                        <w:widowControl/>
                        <w:numPr>
                          <w:ilvl w:val="0"/>
                          <w:numId w:val="0"/>
                        </w:numPr>
                        <w:adjustRightInd w:val="false"/>
                        <w:snapToGrid w:val="false"/>
                        <w:spacing w:lineRule="exact" w:line="400"/>
                        <w:ind w:left="420" w:firstLine="0"/>
                        <w:jc w:val="left"/>
                        <w:rPr>
                          <w:rFonts w:cs="Calibri" w:eastAsia="微软雅黑"/>
                          <w:kern w:val="0"/>
                          <w:sz w:val="28"/>
                          <w:szCs w:val="28"/>
                        </w:rPr>
                      </w:pPr>
                    </w:p>
                    <w:p>
                      <w:pPr>
                        <w:pStyle w:val="style0"/>
                        <w:widowControl/>
                        <w:numPr>
                          <w:ilvl w:val="0"/>
                          <w:numId w:val="0"/>
                        </w:numPr>
                        <w:adjustRightInd w:val="false"/>
                        <w:snapToGrid w:val="false"/>
                        <w:spacing w:lineRule="exact" w:line="400"/>
                        <w:ind w:left="420" w:firstLine="0"/>
                        <w:jc w:val="left"/>
                        <w:rPr>
                          <w:rFonts w:cs="Calibri" w:eastAsia="微软雅黑"/>
                          <w:kern w:val="0"/>
                          <w:sz w:val="28"/>
                          <w:szCs w:val="28"/>
                        </w:rPr>
                      </w:pPr>
                    </w:p>
                  </w:txbxContent>
                </v:textbox>
              </v:rect>
            </w:pict>
          </mc:Fallback>
        </mc:AlternateContent>
      </w:r>
      <w:r>
        <w:rPr/>
        <mc:AlternateContent>
          <mc:Choice Requires="wps">
            <w:drawing>
              <wp:anchor distT="0" distB="0" distL="0" distR="0" simplePos="false" relativeHeight="5" behindDoc="false" locked="false" layoutInCell="true" allowOverlap="true">
                <wp:simplePos x="0" y="0"/>
                <wp:positionH relativeFrom="page">
                  <wp:posOffset>415891</wp:posOffset>
                </wp:positionH>
                <wp:positionV relativeFrom="page">
                  <wp:posOffset>9571954</wp:posOffset>
                </wp:positionV>
                <wp:extent cx="6334759" cy="1260475"/>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34759" cy="1260475"/>
                        </a:xfrm>
                        <a:prstGeom prst="rect"/>
                      </wps:spPr>
                      <wps:txbx id="1034">
                        <w:txbxContent>
                          <w:p>
                            <w:pPr>
                              <w:pStyle w:val="style179"/>
                              <w:widowControl/>
                              <w:numPr>
                                <w:ilvl w:val="0"/>
                                <w:numId w:val="1"/>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Proficiency in ReactJS and related technologies</w:t>
                            </w:r>
                          </w:p>
                          <w:p>
                            <w:pPr>
                              <w:pStyle w:val="style179"/>
                              <w:widowControl/>
                              <w:numPr>
                                <w:ilvl w:val="0"/>
                                <w:numId w:val="3"/>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Strong knowledge of web development fundamentals</w:t>
                            </w:r>
                          </w:p>
                          <w:p>
                            <w:pPr>
                              <w:pStyle w:val="style179"/>
                              <w:widowControl/>
                              <w:numPr>
                                <w:ilvl w:val="0"/>
                                <w:numId w:val="4"/>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Experience with server-side rendering and Technical Documentation</w:t>
                            </w:r>
                          </w:p>
                          <w:p>
                            <w:pPr>
                              <w:pStyle w:val="style179"/>
                              <w:widowControl/>
                              <w:numPr>
                                <w:ilvl w:val="0"/>
                                <w:numId w:val="4"/>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 xml:space="preserve">Ability to work collaboratively </w:t>
                            </w: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r>
                              <w:rPr>
                                <w:rFonts w:cs="Calibri" w:eastAsia="微软雅黑"/>
                                <w:kern w:val="0"/>
                                <w:sz w:val="28"/>
                                <w:szCs w:val="28"/>
                                <w:lang w:val="en-US"/>
                              </w:rPr>
                              <w:t>Editing</w:t>
                            </w: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r>
                              <w:rPr>
                                <w:rFonts w:cs="Calibri" w:eastAsia="微软雅黑"/>
                                <w:kern w:val="0"/>
                                <w:sz w:val="28"/>
                                <w:szCs w:val="28"/>
                                <w:lang w:val="en-US"/>
                              </w:rPr>
                              <w:t>Risk mitigation</w:t>
                            </w: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p>
                        </w:txbxContent>
                      </wps:txbx>
                      <wps:bodyPr upright="true">
                        <a:prstTxWarp prst="textNoShape"/>
                      </wps:bodyPr>
                    </wps:wsp>
                  </a:graphicData>
                </a:graphic>
              </wp:anchor>
            </w:drawing>
          </mc:Choice>
          <mc:Fallback>
            <w:pict>
              <v:rect id="1034" filled="f" stroked="f" style="position:absolute;margin-left:32.75pt;margin-top:753.7pt;width:498.8pt;height:99.25pt;z-index:5;mso-position-horizontal-relative:page;mso-position-vertical-relative:page;mso-width-relative:page;mso-height-relative:page;mso-wrap-distance-left:0.0pt;mso-wrap-distance-right:0.0pt;visibility:visible;">
                <v:fill/>
                <v:textbox>
                  <w:txbxContent>
                    <w:p>
                      <w:pPr>
                        <w:pStyle w:val="style179"/>
                        <w:widowControl/>
                        <w:numPr>
                          <w:ilvl w:val="0"/>
                          <w:numId w:val="1"/>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Proficiency in ReactJS and related technologies</w:t>
                      </w:r>
                    </w:p>
                    <w:p>
                      <w:pPr>
                        <w:pStyle w:val="style179"/>
                        <w:widowControl/>
                        <w:numPr>
                          <w:ilvl w:val="0"/>
                          <w:numId w:val="3"/>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Strong knowledge of web development fundamentals</w:t>
                      </w:r>
                    </w:p>
                    <w:p>
                      <w:pPr>
                        <w:pStyle w:val="style179"/>
                        <w:widowControl/>
                        <w:numPr>
                          <w:ilvl w:val="0"/>
                          <w:numId w:val="4"/>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Experience with server-side rendering and Technical Documentation</w:t>
                      </w:r>
                    </w:p>
                    <w:p>
                      <w:pPr>
                        <w:pStyle w:val="style179"/>
                        <w:widowControl/>
                        <w:numPr>
                          <w:ilvl w:val="0"/>
                          <w:numId w:val="4"/>
                        </w:numPr>
                        <w:adjustRightInd w:val="false"/>
                        <w:snapToGrid w:val="false"/>
                        <w:spacing w:lineRule="exact" w:line="400"/>
                        <w:ind w:firstLineChars="0"/>
                        <w:jc w:val="left"/>
                        <w:rPr>
                          <w:rFonts w:cs="Calibri" w:eastAsia="微软雅黑"/>
                          <w:kern w:val="0"/>
                          <w:sz w:val="28"/>
                          <w:szCs w:val="28"/>
                        </w:rPr>
                      </w:pPr>
                      <w:r>
                        <w:rPr>
                          <w:rFonts w:cs="Calibri" w:eastAsia="微软雅黑"/>
                          <w:kern w:val="0"/>
                          <w:sz w:val="28"/>
                          <w:szCs w:val="28"/>
                          <w:lang w:val="en-US"/>
                        </w:rPr>
                        <w:t xml:space="preserve">Ability to work collaboratively </w:t>
                      </w: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r>
                        <w:rPr>
                          <w:rFonts w:cs="Calibri" w:eastAsia="微软雅黑"/>
                          <w:kern w:val="0"/>
                          <w:sz w:val="28"/>
                          <w:szCs w:val="28"/>
                          <w:lang w:val="en-US"/>
                        </w:rPr>
                        <w:t>Editing</w:t>
                      </w: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r>
                        <w:rPr>
                          <w:rFonts w:cs="Calibri" w:eastAsia="微软雅黑"/>
                          <w:kern w:val="0"/>
                          <w:sz w:val="28"/>
                          <w:szCs w:val="28"/>
                          <w:lang w:val="en-US"/>
                        </w:rPr>
                        <w:t>Risk mitigation</w:t>
                      </w:r>
                    </w:p>
                    <w:p>
                      <w:pPr>
                        <w:pStyle w:val="style0"/>
                        <w:widowControl/>
                        <w:numPr>
                          <w:ilvl w:val="0"/>
                          <w:numId w:val="0"/>
                        </w:numPr>
                        <w:adjustRightInd w:val="false"/>
                        <w:snapToGrid w:val="false"/>
                        <w:spacing w:lineRule="exact" w:line="400"/>
                        <w:ind w:leftChars="0"/>
                        <w:jc w:val="left"/>
                        <w:rPr>
                          <w:rFonts w:cs="Calibri" w:eastAsia="微软雅黑"/>
                          <w:kern w:val="0"/>
                          <w:sz w:val="28"/>
                          <w:szCs w:val="28"/>
                        </w:rPr>
                      </w:pPr>
                    </w:p>
                  </w:txbxContent>
                </v:textbox>
              </v:rect>
            </w:pict>
          </mc:Fallback>
        </mc:AlternateContent>
      </w:r>
      <w:r>
        <w:rPr/>
        <mc:AlternateContent>
          <mc:Choice Requires="wps">
            <w:drawing>
              <wp:anchor distT="0" distB="0" distL="0" distR="0" simplePos="false" relativeHeight="13" behindDoc="false" locked="false" layoutInCell="true" allowOverlap="true">
                <wp:simplePos x="0" y="0"/>
                <wp:positionH relativeFrom="page">
                  <wp:posOffset>461836</wp:posOffset>
                </wp:positionH>
                <wp:positionV relativeFrom="page">
                  <wp:posOffset>9567313</wp:posOffset>
                </wp:positionV>
                <wp:extent cx="6487297" cy="8944"/>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487297" cy="8944"/>
                        </a:xfrm>
                        <a:prstGeom prst="straightConnector1"/>
                        <a:ln cmpd="sng" cap="flat" w="19050">
                          <a:solidFill>
                            <a:srgbClr val="000000"/>
                          </a:solidFill>
                          <a:prstDash val="solid"/>
                          <a:miter/>
                          <a:headEnd len="med" w="med" type="none"/>
                          <a:tailEnd len="med" w="med" type="none"/>
                        </a:ln>
                      </wps:spPr>
                      <wps:bodyPr>
                        <a:prstTxWarp prst="textNoShape"/>
                      </wps:bodyPr>
                    </wps:wsp>
                  </a:graphicData>
                </a:graphic>
              </wp:anchor>
            </w:drawing>
          </mc:Choice>
          <mc:Fallback>
            <w:pict>
              <v:shape id="1027" type="#_x0000_t32" filled="f" style="position:absolute;margin-left:36.37pt;margin-top:753.33pt;width:510.81pt;height:0.7pt;z-index:13;mso-left-percent:0;mso-position-horizontal-relative:page;mso-position-vertical-relative:page;mso-width-relative:page;mso-height-relative:page;mso-wrap-distance-left:0.0pt;mso-wrap-distance-right:0.0pt;visibility:visible;flip:y;">
                <v:stroke joinstyle="miter" weight="1.5pt"/>
                <v:fill/>
              </v:shape>
            </w:pict>
          </mc:Fallback>
        </mc:AlternateContent>
      </w:r>
      <w:r>
        <w:rPr/>
        <mc:AlternateContent>
          <mc:Choice Requires="wps">
            <w:drawing>
              <wp:anchor distT="0" distB="0" distL="0" distR="0" simplePos="false" relativeHeight="9" behindDoc="false" locked="false" layoutInCell="true" allowOverlap="true">
                <wp:simplePos x="0" y="0"/>
                <wp:positionH relativeFrom="page">
                  <wp:posOffset>509696</wp:posOffset>
                </wp:positionH>
                <wp:positionV relativeFrom="page">
                  <wp:posOffset>9146063</wp:posOffset>
                </wp:positionV>
                <wp:extent cx="1009014" cy="1072962"/>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009014" cy="1072962"/>
                        </a:xfrm>
                        <a:prstGeom prst="rect"/>
                      </wps:spPr>
                      <wps:txbx id="1033">
                        <w:txbxContent>
                          <w:p>
                            <w:pPr>
                              <w:pStyle w:val="style0"/>
                              <w:adjustRightInd w:val="false"/>
                              <w:snapToGrid w:val="false"/>
                              <w:spacing w:lineRule="exact" w:line="400"/>
                              <w:rPr>
                                <w:rFonts w:hint="eastAsia"/>
                              </w:rPr>
                            </w:pPr>
                            <w:r>
                              <w:rPr>
                                <w:rFonts w:ascii="Cambria" w:eastAsia="微软雅黑" w:hAnsi="Cambria"/>
                                <w:b/>
                                <w:sz w:val="36"/>
                                <w:szCs w:val="36"/>
                              </w:rPr>
                              <w:t>S</w:t>
                            </w:r>
                            <w:r>
                              <w:rPr>
                                <w:rFonts w:ascii="Cambria" w:eastAsia="微软雅黑" w:hAnsi="Cambria" w:hint="eastAsia"/>
                                <w:b/>
                                <w:sz w:val="36"/>
                                <w:szCs w:val="36"/>
                              </w:rPr>
                              <w:t>KILLS</w:t>
                            </w:r>
                            <w:r>
                              <w:rPr>
                                <w:rFonts w:ascii="Cambria" w:cs="宋体" w:eastAsia="微软雅黑" w:hAnsi="Cambria"/>
                                <w:kern w:val="24"/>
                                <w:sz w:val="20"/>
                                <w:szCs w:val="24"/>
                              </w:rPr>
                              <w:t xml:space="preserve"> </w:t>
                            </w:r>
                          </w:p>
                        </w:txbxContent>
                      </wps:txbx>
                      <wps:bodyPr upright="true">
                        <a:prstTxWarp prst="textNoShape"/>
                        <a:noAutofit/>
                      </wps:bodyPr>
                    </wps:wsp>
                  </a:graphicData>
                </a:graphic>
              </wp:anchor>
            </w:drawing>
          </mc:Choice>
          <mc:Fallback>
            <w:pict>
              <v:rect id="1033" filled="f" stroked="f" style="position:absolute;margin-left:40.13pt;margin-top:720.16pt;width:79.45pt;height:84.49pt;z-index:9;mso-position-horizontal-relative:page;mso-position-vertical-relative:page;mso-width-relative:page;mso-height-relative:page;mso-wrap-distance-left:0.0pt;mso-wrap-distance-right:0.0pt;visibility:visible;flip:y;">
                <v:fill/>
                <v:textbox style="mso-fit-text-to-shape:true;">
                  <w:txbxContent>
                    <w:p>
                      <w:pPr>
                        <w:pStyle w:val="style0"/>
                        <w:adjustRightInd w:val="false"/>
                        <w:snapToGrid w:val="false"/>
                        <w:spacing w:lineRule="exact" w:line="400"/>
                        <w:rPr>
                          <w:rFonts w:hint="eastAsia"/>
                        </w:rPr>
                      </w:pPr>
                      <w:r>
                        <w:rPr>
                          <w:rFonts w:ascii="Cambria" w:eastAsia="微软雅黑" w:hAnsi="Cambria"/>
                          <w:b/>
                          <w:sz w:val="36"/>
                          <w:szCs w:val="36"/>
                        </w:rPr>
                        <w:t>S</w:t>
                      </w:r>
                      <w:r>
                        <w:rPr>
                          <w:rFonts w:ascii="Cambria" w:eastAsia="微软雅黑" w:hAnsi="Cambria" w:hint="eastAsia"/>
                          <w:b/>
                          <w:sz w:val="36"/>
                          <w:szCs w:val="36"/>
                        </w:rPr>
                        <w:t>KILLS</w:t>
                      </w:r>
                      <w:r>
                        <w:rPr>
                          <w:rFonts w:ascii="Cambria" w:cs="宋体" w:eastAsia="微软雅黑" w:hAnsi="Cambria"/>
                          <w:kern w:val="24"/>
                          <w:sz w:val="20"/>
                          <w:szCs w:val="24"/>
                        </w:rPr>
                        <w:t xml:space="preserve"> </w:t>
                      </w:r>
                    </w:p>
                  </w:txbxContent>
                </v:textbox>
              </v:rect>
            </w:pict>
          </mc:Fallback>
        </mc:AlternateContent>
      </w:r>
      <w:r>
        <w:rPr/>
        <mc:AlternateContent>
          <mc:Choice Requires="wps">
            <w:drawing>
              <wp:anchor distT="0" distB="0" distL="0" distR="0" simplePos="false" relativeHeight="3" behindDoc="false" locked="false" layoutInCell="true" allowOverlap="true">
                <wp:simplePos x="0" y="0"/>
                <wp:positionH relativeFrom="page">
                  <wp:posOffset>469173</wp:posOffset>
                </wp:positionH>
                <wp:positionV relativeFrom="page">
                  <wp:posOffset>2966587</wp:posOffset>
                </wp:positionV>
                <wp:extent cx="6553833" cy="970913"/>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53833" cy="970913"/>
                        </a:xfrm>
                        <a:prstGeom prst="rect"/>
                      </wps:spPr>
                      <wps:txbx id="1037">
                        <w:txbxContent>
                          <w:p>
                            <w:pPr>
                              <w:pStyle w:val="style94"/>
                              <w:adjustRightInd w:val="false"/>
                              <w:snapToGrid w:val="false"/>
                              <w:spacing w:before="0" w:beforeAutospacing="false" w:after="0" w:afterAutospacing="false" w:lineRule="exact" w:line="400"/>
                              <w:rPr>
                                <w:rFonts w:ascii="微软雅黑" w:eastAsia="微软雅黑" w:hAnsi="微软雅黑"/>
                                <w:b/>
                                <w:bCs/>
                                <w:color w:val="000000"/>
                                <w:kern w:val="24"/>
                                <w:sz w:val="28"/>
                                <w:szCs w:val="28"/>
                                <w:lang w:val="en-US"/>
                              </w:rPr>
                            </w:pPr>
                            <w:r>
                              <w:rPr>
                                <w:rFonts w:ascii="微软雅黑" w:eastAsia="微软雅黑" w:hAnsi="微软雅黑"/>
                                <w:b/>
                                <w:bCs/>
                                <w:color w:val="000000"/>
                                <w:kern w:val="24"/>
                                <w:sz w:val="28"/>
                                <w:szCs w:val="28"/>
                                <w:lang w:val="en-US"/>
                              </w:rPr>
                              <w:t>2019.01 - 2023.04</w:t>
                            </w:r>
                          </w:p>
                          <w:p>
                            <w:pPr>
                              <w:pStyle w:val="style94"/>
                              <w:numPr>
                                <w:ilvl w:val="0"/>
                                <w:numId w:val="6"/>
                              </w:numPr>
                              <w:adjustRightInd w:val="false"/>
                              <w:snapToGrid w:val="false"/>
                              <w:spacing w:before="0" w:beforeAutospacing="false" w:after="0" w:afterAutospacing="false" w:lineRule="exact" w:line="400"/>
                              <w:rPr>
                                <w:rFonts w:ascii="微软雅黑" w:eastAsia="微软雅黑" w:hAnsi="微软雅黑"/>
                                <w:b w:val="false"/>
                                <w:bCs w:val="false"/>
                                <w:color w:val="000000"/>
                                <w:kern w:val="24"/>
                                <w:sz w:val="28"/>
                                <w:szCs w:val="28"/>
                              </w:rPr>
                            </w:pPr>
                            <w:r>
                              <w:rPr>
                                <w:rFonts w:ascii="微软雅黑" w:eastAsia="微软雅黑" w:hAnsi="微软雅黑"/>
                                <w:b w:val="false"/>
                                <w:bCs w:val="false"/>
                                <w:color w:val="000000"/>
                                <w:kern w:val="24"/>
                                <w:sz w:val="28"/>
                                <w:szCs w:val="28"/>
                                <w:lang w:val="en-US"/>
                              </w:rPr>
                              <w:t>Bachelor of Science: Microbiology</w:t>
                            </w:r>
                          </w:p>
                          <w:p>
                            <w:pPr>
                              <w:pStyle w:val="style94"/>
                              <w:adjustRightInd w:val="false"/>
                              <w:snapToGrid w:val="false"/>
                              <w:spacing w:before="0" w:beforeAutospacing="false" w:after="0" w:afterAutospacing="false" w:lineRule="exact" w:line="400"/>
                              <w:rPr>
                                <w:rFonts w:ascii="微软雅黑" w:eastAsia="微软雅黑" w:hAnsi="微软雅黑"/>
                                <w:b w:val="false"/>
                                <w:bCs w:val="false"/>
                                <w:color w:val="000000"/>
                                <w:kern w:val="24"/>
                                <w:sz w:val="28"/>
                                <w:szCs w:val="28"/>
                              </w:rPr>
                            </w:pPr>
                            <w:r>
                              <w:rPr>
                                <w:rFonts w:ascii="微软雅黑" w:eastAsia="微软雅黑" w:hAnsi="微软雅黑"/>
                                <w:b w:val="false"/>
                                <w:bCs w:val="false"/>
                                <w:color w:val="000000"/>
                                <w:kern w:val="24"/>
                                <w:sz w:val="28"/>
                                <w:szCs w:val="28"/>
                                <w:lang w:val="en-US"/>
                              </w:rPr>
                              <w:t xml:space="preserve">       University of Abuja - Nigeria, Abuja</w:t>
                            </w:r>
                          </w:p>
                          <w:p>
                            <w:pPr>
                              <w:pStyle w:val="style94"/>
                              <w:adjustRightInd w:val="false"/>
                              <w:snapToGrid w:val="false"/>
                              <w:spacing w:before="0" w:beforeAutospacing="false" w:after="0" w:afterAutospacing="false" w:lineRule="exact" w:line="400"/>
                              <w:rPr>
                                <w:rFonts w:ascii="微软雅黑" w:eastAsia="微软雅黑" w:hAnsi="微软雅黑"/>
                                <w:color w:val="000000"/>
                                <w:kern w:val="24"/>
                                <w:sz w:val="20"/>
                              </w:rPr>
                            </w:pPr>
                          </w:p>
                          <w:p>
                            <w:pPr>
                              <w:pStyle w:val="style94"/>
                              <w:adjustRightInd w:val="false"/>
                              <w:snapToGrid w:val="false"/>
                              <w:spacing w:before="0" w:beforeAutospacing="false" w:after="0" w:afterAutospacing="false" w:lineRule="exact" w:line="400"/>
                              <w:ind w:firstLine="300" w:firstLineChars="150"/>
                              <w:rPr>
                                <w:rFonts w:ascii="微软雅黑" w:eastAsia="微软雅黑" w:hAnsi="微软雅黑"/>
                                <w:color w:val="000000"/>
                                <w:kern w:val="24"/>
                                <w:sz w:val="20"/>
                              </w:rPr>
                            </w:pPr>
                          </w:p>
                        </w:txbxContent>
                      </wps:txbx>
                      <wps:bodyPr upright="true">
                        <a:prstTxWarp prst="textNoShape"/>
                      </wps:bodyPr>
                    </wps:wsp>
                  </a:graphicData>
                </a:graphic>
              </wp:anchor>
            </w:drawing>
          </mc:Choice>
          <mc:Fallback>
            <w:pict>
              <v:rect id="1037" filled="f" stroked="f" style="position:absolute;margin-left:36.94pt;margin-top:233.59pt;width:516.05pt;height:76.45pt;z-index:3;mso-position-horizontal-relative:page;mso-position-vertical-relative:page;mso-width-relative:page;mso-height-relative:page;mso-wrap-distance-left:0.0pt;mso-wrap-distance-right:0.0pt;visibility:visible;">
                <v:fill/>
                <v:textbox>
                  <w:txbxContent>
                    <w:p>
                      <w:pPr>
                        <w:pStyle w:val="style94"/>
                        <w:adjustRightInd w:val="false"/>
                        <w:snapToGrid w:val="false"/>
                        <w:spacing w:before="0" w:beforeAutospacing="false" w:after="0" w:afterAutospacing="false" w:lineRule="exact" w:line="400"/>
                        <w:rPr>
                          <w:rFonts w:ascii="微软雅黑" w:eastAsia="微软雅黑" w:hAnsi="微软雅黑"/>
                          <w:b/>
                          <w:bCs/>
                          <w:color w:val="000000"/>
                          <w:kern w:val="24"/>
                          <w:sz w:val="28"/>
                          <w:szCs w:val="28"/>
                          <w:lang w:val="en-US"/>
                        </w:rPr>
                      </w:pPr>
                      <w:r>
                        <w:rPr>
                          <w:rFonts w:ascii="微软雅黑" w:eastAsia="微软雅黑" w:hAnsi="微软雅黑"/>
                          <w:b/>
                          <w:bCs/>
                          <w:color w:val="000000"/>
                          <w:kern w:val="24"/>
                          <w:sz w:val="28"/>
                          <w:szCs w:val="28"/>
                          <w:lang w:val="en-US"/>
                        </w:rPr>
                        <w:t>2019.01 - 2023.04</w:t>
                      </w:r>
                    </w:p>
                    <w:p>
                      <w:pPr>
                        <w:pStyle w:val="style94"/>
                        <w:numPr>
                          <w:ilvl w:val="0"/>
                          <w:numId w:val="6"/>
                        </w:numPr>
                        <w:adjustRightInd w:val="false"/>
                        <w:snapToGrid w:val="false"/>
                        <w:spacing w:before="0" w:beforeAutospacing="false" w:after="0" w:afterAutospacing="false" w:lineRule="exact" w:line="400"/>
                        <w:rPr>
                          <w:rFonts w:ascii="微软雅黑" w:eastAsia="微软雅黑" w:hAnsi="微软雅黑"/>
                          <w:b w:val="false"/>
                          <w:bCs w:val="false"/>
                          <w:color w:val="000000"/>
                          <w:kern w:val="24"/>
                          <w:sz w:val="28"/>
                          <w:szCs w:val="28"/>
                        </w:rPr>
                      </w:pPr>
                      <w:r>
                        <w:rPr>
                          <w:rFonts w:ascii="微软雅黑" w:eastAsia="微软雅黑" w:hAnsi="微软雅黑"/>
                          <w:b w:val="false"/>
                          <w:bCs w:val="false"/>
                          <w:color w:val="000000"/>
                          <w:kern w:val="24"/>
                          <w:sz w:val="28"/>
                          <w:szCs w:val="28"/>
                          <w:lang w:val="en-US"/>
                        </w:rPr>
                        <w:t>Bachelor of Science: Microbiology</w:t>
                      </w:r>
                    </w:p>
                    <w:p>
                      <w:pPr>
                        <w:pStyle w:val="style94"/>
                        <w:adjustRightInd w:val="false"/>
                        <w:snapToGrid w:val="false"/>
                        <w:spacing w:before="0" w:beforeAutospacing="false" w:after="0" w:afterAutospacing="false" w:lineRule="exact" w:line="400"/>
                        <w:rPr>
                          <w:rFonts w:ascii="微软雅黑" w:eastAsia="微软雅黑" w:hAnsi="微软雅黑"/>
                          <w:b w:val="false"/>
                          <w:bCs w:val="false"/>
                          <w:color w:val="000000"/>
                          <w:kern w:val="24"/>
                          <w:sz w:val="28"/>
                          <w:szCs w:val="28"/>
                        </w:rPr>
                      </w:pPr>
                      <w:r>
                        <w:rPr>
                          <w:rFonts w:ascii="微软雅黑" w:eastAsia="微软雅黑" w:hAnsi="微软雅黑"/>
                          <w:b w:val="false"/>
                          <w:bCs w:val="false"/>
                          <w:color w:val="000000"/>
                          <w:kern w:val="24"/>
                          <w:sz w:val="28"/>
                          <w:szCs w:val="28"/>
                          <w:lang w:val="en-US"/>
                        </w:rPr>
                        <w:t xml:space="preserve">       University of Abuja - Nigeria, Abuja</w:t>
                      </w:r>
                    </w:p>
                    <w:p>
                      <w:pPr>
                        <w:pStyle w:val="style94"/>
                        <w:adjustRightInd w:val="false"/>
                        <w:snapToGrid w:val="false"/>
                        <w:spacing w:before="0" w:beforeAutospacing="false" w:after="0" w:afterAutospacing="false" w:lineRule="exact" w:line="400"/>
                        <w:rPr>
                          <w:rFonts w:ascii="微软雅黑" w:eastAsia="微软雅黑" w:hAnsi="微软雅黑"/>
                          <w:color w:val="000000"/>
                          <w:kern w:val="24"/>
                          <w:sz w:val="20"/>
                        </w:rPr>
                      </w:pPr>
                    </w:p>
                    <w:p>
                      <w:pPr>
                        <w:pStyle w:val="style94"/>
                        <w:adjustRightInd w:val="false"/>
                        <w:snapToGrid w:val="false"/>
                        <w:spacing w:before="0" w:beforeAutospacing="false" w:after="0" w:afterAutospacing="false" w:lineRule="exact" w:line="400"/>
                        <w:ind w:firstLine="300" w:firstLineChars="150"/>
                        <w:rPr>
                          <w:rFonts w:ascii="微软雅黑" w:eastAsia="微软雅黑" w:hAnsi="微软雅黑"/>
                          <w:color w:val="000000"/>
                          <w:kern w:val="24"/>
                          <w:sz w:val="20"/>
                        </w:rPr>
                      </w:pPr>
                    </w:p>
                  </w:txbxContent>
                </v:textbox>
              </v:rect>
            </w:pict>
          </mc:Fallback>
        </mc:AlternateContent>
      </w:r>
      <w:r>
        <w:rPr/>
        <mc:AlternateContent>
          <mc:Choice Requires="wps">
            <w:drawing>
              <wp:anchor distT="0" distB="0" distL="0" distR="0" simplePos="false" relativeHeight="11" behindDoc="false" locked="false" layoutInCell="true" allowOverlap="true">
                <wp:simplePos x="0" y="0"/>
                <wp:positionH relativeFrom="page">
                  <wp:posOffset>419475</wp:posOffset>
                </wp:positionH>
                <wp:positionV relativeFrom="page">
                  <wp:posOffset>2902548</wp:posOffset>
                </wp:positionV>
                <wp:extent cx="6543982" cy="56347"/>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543982" cy="56347"/>
                        </a:xfrm>
                        <a:prstGeom prst="straightConnector1"/>
                        <a:ln cmpd="sng" cap="flat" w="19050">
                          <a:solidFill>
                            <a:srgbClr val="000000"/>
                          </a:solidFill>
                          <a:prstDash val="solid"/>
                          <a:miter/>
                          <a:headEnd len="med" w="med" type="none"/>
                          <a:tailEnd len="med" w="med" type="none"/>
                        </a:ln>
                      </wps:spPr>
                      <wps:bodyPr>
                        <a:prstTxWarp prst="textNoShape"/>
                      </wps:bodyPr>
                    </wps:wsp>
                  </a:graphicData>
                </a:graphic>
              </wp:anchor>
            </w:drawing>
          </mc:Choice>
          <mc:Fallback>
            <w:pict>
              <v:shape id="1029" type="#_x0000_t32" filled="f" style="position:absolute;margin-left:33.03pt;margin-top:228.55pt;width:515.27pt;height:4.44pt;z-index:11;mso-left-percent:0;mso-position-horizontal-relative:page;mso-position-vertical-relative:page;mso-width-relative:page;mso-height-relative:page;mso-wrap-distance-left:0.0pt;mso-wrap-distance-right:0.0pt;visibility:visible;flip:y;">
                <v:stroke joinstyle="miter" weight="1.5pt"/>
                <v:fill/>
              </v:shape>
            </w:pict>
          </mc:Fallback>
        </mc:AlternateContent>
      </w:r>
      <w:r>
        <w:rPr/>
        <mc:AlternateContent>
          <mc:Choice Requires="wps">
            <w:drawing>
              <wp:anchor distT="0" distB="0" distL="0" distR="0" simplePos="false" relativeHeight="10" behindDoc="false" locked="false" layoutInCell="true" allowOverlap="true">
                <wp:simplePos x="0" y="0"/>
                <wp:positionH relativeFrom="page">
                  <wp:posOffset>301625</wp:posOffset>
                </wp:positionH>
                <wp:positionV relativeFrom="page">
                  <wp:posOffset>2623820</wp:posOffset>
                </wp:positionV>
                <wp:extent cx="1497229" cy="350518"/>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97229" cy="350518"/>
                        </a:xfrm>
                        <a:prstGeom prst="rect"/>
                      </wps:spPr>
                      <wps:txbx id="1038">
                        <w:txbxContent>
                          <w:p>
                            <w:pPr>
                              <w:pStyle w:val="style0"/>
                              <w:adjustRightInd w:val="false"/>
                              <w:snapToGrid w:val="false"/>
                              <w:spacing w:lineRule="exact" w:line="400"/>
                              <w:rPr>
                                <w:rFonts w:ascii="微软雅黑" w:eastAsia="微软雅黑" w:hAnsi="微软雅黑"/>
                                <w:b/>
                                <w:kern w:val="24"/>
                                <w:sz w:val="36"/>
                                <w:szCs w:val="36"/>
                              </w:rPr>
                            </w:pPr>
                            <w:r>
                              <w:rPr>
                                <w:rFonts w:ascii="Cambria" w:eastAsia="微软雅黑" w:hAnsi="Cambria"/>
                                <w:b/>
                                <w:sz w:val="36"/>
                                <w:szCs w:val="36"/>
                              </w:rPr>
                              <w:t>E</w:t>
                            </w:r>
                            <w:r>
                              <w:rPr>
                                <w:rFonts w:ascii="Cambria" w:eastAsia="微软雅黑" w:hAnsi="Cambria" w:hint="eastAsia"/>
                                <w:b/>
                                <w:sz w:val="36"/>
                                <w:szCs w:val="36"/>
                              </w:rPr>
                              <w:t xml:space="preserve">DUCATION </w:t>
                            </w:r>
                            <w:r>
                              <w:rPr>
                                <w:rFonts w:ascii="Bookman Old Style" w:eastAsia="微软雅黑" w:hAnsi="Times New Roman" w:hint="eastAsia"/>
                                <w:b/>
                                <w:sz w:val="36"/>
                                <w:szCs w:val="36"/>
                              </w:rPr>
                              <w:t xml:space="preserve">  </w:t>
                            </w:r>
                          </w:p>
                        </w:txbxContent>
                      </wps:txbx>
                      <wps:bodyPr upright="true">
                        <a:prstTxWarp prst="textNoShape"/>
                        <a:noAutofit/>
                      </wps:bodyPr>
                    </wps:wsp>
                  </a:graphicData>
                </a:graphic>
              </wp:anchor>
            </w:drawing>
          </mc:Choice>
          <mc:Fallback>
            <w:pict>
              <v:rect id="1038" filled="f" stroked="f" style="position:absolute;margin-left:23.75pt;margin-top:206.6pt;width:117.89pt;height:27.6pt;z-index:10;mso-position-horizontal-relative:page;mso-position-vertical-relative:page;mso-width-relative:page;mso-height-relative:page;mso-wrap-distance-left:0.0pt;mso-wrap-distance-right:0.0pt;visibility:visible;">
                <v:fill/>
                <v:textbox style="mso-fit-text-to-shape:true;">
                  <w:txbxContent>
                    <w:p>
                      <w:pPr>
                        <w:pStyle w:val="style0"/>
                        <w:adjustRightInd w:val="false"/>
                        <w:snapToGrid w:val="false"/>
                        <w:spacing w:lineRule="exact" w:line="400"/>
                        <w:rPr>
                          <w:rFonts w:ascii="微软雅黑" w:eastAsia="微软雅黑" w:hAnsi="微软雅黑"/>
                          <w:b/>
                          <w:kern w:val="24"/>
                          <w:sz w:val="36"/>
                          <w:szCs w:val="36"/>
                        </w:rPr>
                      </w:pPr>
                      <w:r>
                        <w:rPr>
                          <w:rFonts w:ascii="Cambria" w:eastAsia="微软雅黑" w:hAnsi="Cambria"/>
                          <w:b/>
                          <w:sz w:val="36"/>
                          <w:szCs w:val="36"/>
                        </w:rPr>
                        <w:t>E</w:t>
                      </w:r>
                      <w:r>
                        <w:rPr>
                          <w:rFonts w:ascii="Cambria" w:eastAsia="微软雅黑" w:hAnsi="Cambria" w:hint="eastAsia"/>
                          <w:b/>
                          <w:sz w:val="36"/>
                          <w:szCs w:val="36"/>
                        </w:rPr>
                        <w:t xml:space="preserve">DUCATION </w:t>
                      </w:r>
                      <w:r>
                        <w:rPr>
                          <w:rFonts w:ascii="Bookman Old Style" w:eastAsia="微软雅黑" w:hAnsi="Times New Roman" w:hint="eastAsia"/>
                          <w:b/>
                          <w:sz w:val="36"/>
                          <w:szCs w:val="36"/>
                        </w:rPr>
                        <w:t xml:space="preserve">  </w:t>
                      </w:r>
                    </w:p>
                  </w:txbxContent>
                </v:textbox>
              </v:rect>
            </w:pict>
          </mc:Fallback>
        </mc:AlternateContent>
      </w:r>
    </w:p>
    <w:sectPr>
      <w:headerReference w:type="default" r:id="rId2"/>
      <w:footerReference w:type="default" r:id="rId3"/>
      <w:pgSz w:w="11906" w:h="16838" w:orient="portrait"/>
      <w:pgMar w:top="1440" w:right="1800" w:bottom="1440" w:left="1800" w:header="851" w:footer="992" w:gutter="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003" w:usb1="288F0000" w:usb2="00000006" w:usb3="00000000" w:csb0="00040001" w:csb1="00000000"/>
  </w:font>
  <w:font w:name="Calibri">
    <w:altName w:val="Calibri"/>
    <w:panose1 w:val="020f0502020000030204"/>
    <w:charset w:val="00"/>
    <w:family w:val="swiss"/>
    <w:pitch w:val="default"/>
    <w:sig w:usb0="E00002FF" w:usb1="4000ACFF" w:usb2="00000001" w:usb3="00000000" w:csb0="2000019F" w:csb1="00000000"/>
  </w:font>
  <w:font w:name="Wingdings">
    <w:altName w:val="Wingdings"/>
    <w:panose1 w:val="05000000000000000000"/>
    <w:charset w:val="02"/>
    <w:family w:val="auto"/>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微软雅黑">
    <w:altName w:val="微软雅黑"/>
    <w:panose1 w:val="020b0503020000020204"/>
    <w:charset w:val="7a"/>
    <w:family w:val="swiss"/>
    <w:pitch w:val="default"/>
    <w:sig w:usb0="80000287" w:usb1="28CF3C52" w:usb2="00000016" w:usb3="00000000" w:csb0="0004001F" w:csb1="00000000"/>
  </w:font>
  <w:font w:name="Bookman Old Style">
    <w:altName w:val="Segoe Print"/>
    <w:panose1 w:val="02050604050000020204"/>
    <w:charset w:val="00"/>
    <w:family w:val="roman"/>
    <w:pitch w:val="default"/>
    <w:sig w:usb0="00000287" w:usb1="00000000" w:usb2="00000000" w:usb3="00000000" w:csb0="0000009F" w:csb1="00000000"/>
  </w:font>
  <w:font w:name="MS Mincho">
    <w:altName w:val="Yu Gothic UI"/>
    <w:panose1 w:val="02020609040000080304"/>
    <w:charset w:val="80"/>
    <w:family w:val="modern"/>
    <w:pitch w:val="default"/>
    <w:sig w:usb0="E00002FF" w:usb1="6AC7FDFB" w:usb2="00000012" w:usb3="00000000" w:csb0="0002009F" w:csb1="00000000"/>
  </w:font>
  <w:font w:name="Symbol">
    <w:altName w:val="Symbol"/>
    <w:panose1 w:val="05050102010000020507"/>
    <w:charset w:val="02"/>
    <w:family w:val="roman"/>
    <w:pitch w:val="default"/>
    <w:sig w:usb0="00000000" w:usb1="00000000" w:usb2="00000000" w:usb3="00000000" w:csb0="80000000" w:csb1="00000000"/>
  </w:font>
  <w:font w:name="Courier New">
    <w:altName w:val="Courier New"/>
    <w:panose1 w:val="02070309020000020404"/>
    <w:charset w:val="01"/>
    <w:family w:val="modern"/>
    <w:pitch w:val="default"/>
    <w:sig w:usb0="00007A87" w:usb1="80000000" w:usb2="00000008" w:usb3="00000000" w:csb0="400001FF" w:csb1="FFFF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r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r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422305"/>
    <w:name w:val=""/>
    <w:lvl w:ilvl="0">
      <w:start w:val="1"/>
      <w:numFmt w:val="bullet"/>
      <w:lvlText w:val=""/>
      <w:lvlJc w:val="left"/>
      <w:pPr>
        <w:ind w:left="420" w:hanging="420"/>
      </w:pPr>
      <w:rPr>
        <w:rFonts w:ascii="Wingdings" w:hAnsi="Wingdings" w:hint="default"/>
        <w:color w:val="auto"/>
        <w:sz w:val="24"/>
        <w:szCs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0000001"/>
    <w:multiLevelType w:val="hybridMultilevel"/>
    <w:tmpl w:val="00000000"/>
    <w:name w:val=""/>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name w:val=""/>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name w:val=""/>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name w:val=""/>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name w:val=""/>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6"/>
    <w:multiLevelType w:val="hybridMultilevel"/>
    <w:tmpl w:val="04B09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7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oNotTrackFormatting/>
  <w:documentProtection w:formatting="0" w:enforcement="0"/>
  <w:defaultTabStop w:val="420"/>
  <w:bookFoldPrintingSheets w:val="0"/>
  <w:drawingGridHorizontalSpacing w:val="180"/>
  <w:drawingGridVerticalSpacing w:val="156"/>
  <w:displayHorizontalDrawingGridEvery w:val="0"/>
  <w:displayVerticalDrawingGridEvery w:val="2"/>
  <w:drawingGridHorizontalOrigin w:val="1800"/>
  <w:drawingGridVerticalOrigin w:val="1440"/>
  <w:characterSpacingControl w:val="compressPunctuation"/>
  <w:endnotePr>
    <w:pos w:val="docEnd"/>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微软雅黑"/>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宋体" w:hAnsi="Calibri"/>
      </w:rPr>
    </w:rPrDefault>
    <w:pPrDefault>
      <w:pPr/>
    </w:pPrDefault>
  </w:docDefaults>
  <w:style w:type="paragraph" w:default="1" w:styleId="style0">
    <w:name w:val="Normal"/>
    <w:next w:val="style0"/>
    <w:pPr>
      <w:widowControl w:val="false"/>
      <w:jc w:val="both"/>
    </w:pPr>
    <w:rPr>
      <w:rFonts w:ascii="Calibri" w:cs="Times New Roman" w:eastAsia="宋体" w:hAnsi="Calibri"/>
      <w:kern w:val="2"/>
      <w:sz w:val="21"/>
      <w:szCs w:val="22"/>
      <w:lang w:val="en-US" w:bidi="ar-SA" w:eastAsia="zh-CN"/>
    </w:rPr>
  </w:style>
  <w:style w:type="paragraph" w:styleId="style179">
    <w:name w:val="List Paragraph"/>
    <w:basedOn w:val="style0"/>
    <w:next w:val="style179"/>
    <w:pPr>
      <w:ind w:firstLine="420" w:firstLineChars="200"/>
    </w:pPr>
    <w:rPr>
      <w:rFonts w:ascii="Calibri" w:cs="Times New Roman" w:eastAsia="宋体" w:hAnsi="Calibri"/>
    </w:rPr>
  </w:style>
  <w:style w:type="paragraph" w:styleId="style94">
    <w:name w:val="Normal (Web)"/>
    <w:basedOn w:val="style0"/>
    <w:next w:val="style94"/>
    <w:pPr>
      <w:widowControl/>
      <w:spacing w:before="100" w:beforeAutospacing="true" w:after="100" w:afterAutospacing="true"/>
      <w:jc w:val="left"/>
    </w:pPr>
    <w:rPr>
      <w:rFonts w:ascii="宋体" w:cs="宋体" w:eastAsia="宋体" w:hAnsi="宋体"/>
      <w:kern w:val="0"/>
      <w:sz w:val="24"/>
      <w:szCs w:val="24"/>
    </w:rPr>
  </w:style>
  <w:style w:type="character" w:customStyle="1" w:styleId="style4097">
    <w:name w:val="标题 1 Char"/>
    <w:next w:val="style4097"/>
    <w:link w:val="style1"/>
    <w:rPr>
      <w:rFonts w:ascii="Calibri" w:cs="Times New Roman" w:eastAsia="宋体" w:hAnsi="Calibri"/>
      <w:b/>
      <w:bCs/>
      <w:kern w:val="44"/>
      <w:sz w:val="44"/>
      <w:szCs w:val="44"/>
    </w:rPr>
  </w:style>
  <w:style w:type="paragraph" w:styleId="style1">
    <w:name w:val="heading 1"/>
    <w:basedOn w:val="style0"/>
    <w:next w:val="style0"/>
    <w:link w:val="style4097"/>
    <w:pPr>
      <w:keepNext/>
      <w:keepLines/>
      <w:spacing w:before="340" w:after="330" w:lineRule="auto" w:line="578"/>
      <w:outlineLvl w:val="0"/>
    </w:pPr>
    <w:rPr>
      <w:rFonts w:ascii="Calibri" w:cs="Times New Roman" w:eastAsia="宋体" w:hAnsi="Calibri"/>
      <w:b/>
      <w:bCs/>
      <w:kern w:val="44"/>
      <w:sz w:val="44"/>
      <w:szCs w:val="44"/>
    </w:rPr>
  </w:style>
  <w:style w:type="character" w:customStyle="1" w:styleId="style4098">
    <w:name w:val="标题 2 Char"/>
    <w:next w:val="style4098"/>
    <w:link w:val="style2"/>
    <w:rPr>
      <w:rFonts w:ascii="Cambria" w:cs="Times New Roman" w:eastAsia="宋体" w:hAnsi="Cambria"/>
      <w:b/>
      <w:bCs/>
      <w:kern w:val="2"/>
      <w:sz w:val="32"/>
      <w:szCs w:val="32"/>
    </w:rPr>
  </w:style>
  <w:style w:type="paragraph" w:styleId="style2">
    <w:name w:val="heading 2"/>
    <w:basedOn w:val="style0"/>
    <w:next w:val="style0"/>
    <w:link w:val="style4098"/>
    <w:pPr>
      <w:keepNext/>
      <w:keepLines/>
      <w:spacing w:before="260" w:after="260" w:lineRule="auto" w:line="416"/>
      <w:outlineLvl w:val="1"/>
    </w:pPr>
    <w:rPr>
      <w:rFonts w:ascii="Cambria" w:cs="Times New Roman" w:eastAsia="宋体" w:hAnsi="Cambria"/>
      <w:b/>
      <w:bCs/>
      <w:sz w:val="32"/>
      <w:szCs w:val="3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rFonts w:ascii="Calibri" w:cs="Times New Roman" w:eastAsia="宋体" w:hAnsi="Calibri"/>
    </w:rPr>
    <w:tblPr>
      <w:tblLayout w:type="fixed"/>
      <w:tblCellMar>
        <w:top w:w="0" w:type="dxa"/>
        <w:left w:w="108" w:type="dxa"/>
        <w:bottom w:w="0" w:type="dxa"/>
        <w:right w:w="108" w:type="dxa"/>
      </w:tblCellMar>
    </w:tblPr>
    <w:tcPr>
      <w:tcBorders/>
    </w:tcPr>
  </w:style>
  <w:style w:type="character" w:styleId="style85">
    <w:name w:val="Hyperlink"/>
    <w:next w:val="style85"/>
    <w:rPr>
      <w:rFonts w:ascii="Calibri" w:cs="Times New Roman" w:eastAsia="宋体" w:hAnsi="Calibri"/>
      <w:color w:val="0000ff"/>
      <w:u w:val="single"/>
    </w:rPr>
  </w:style>
  <w:style w:type="character" w:customStyle="1" w:styleId="style4099">
    <w:name w:val="批注框文本 Char"/>
    <w:next w:val="style4099"/>
    <w:link w:val="style153"/>
    <w:rPr>
      <w:rFonts w:ascii="Calibri" w:cs="Times New Roman" w:eastAsia="宋体" w:hAnsi="Calibri"/>
      <w:kern w:val="2"/>
      <w:sz w:val="18"/>
      <w:szCs w:val="18"/>
    </w:rPr>
  </w:style>
  <w:style w:type="paragraph" w:styleId="style153">
    <w:name w:val="Balloon Text"/>
    <w:basedOn w:val="style0"/>
    <w:next w:val="style153"/>
    <w:link w:val="style4099"/>
    <w:pPr/>
    <w:rPr>
      <w:rFonts w:ascii="Calibri" w:cs="Times New Roman" w:eastAsia="宋体" w:hAnsi="Calibri"/>
      <w:sz w:val="18"/>
      <w:szCs w:val="18"/>
    </w:rPr>
  </w:style>
  <w:style w:type="character" w:customStyle="1" w:styleId="style4100">
    <w:name w:val="副标题 Char"/>
    <w:next w:val="style4100"/>
    <w:link w:val="style74"/>
    <w:rPr>
      <w:rFonts w:ascii="Cambria" w:cs="Times New Roman" w:eastAsia="宋体" w:hAnsi="Cambria"/>
      <w:b/>
      <w:bCs/>
      <w:kern w:val="28"/>
      <w:sz w:val="32"/>
      <w:szCs w:val="32"/>
    </w:rPr>
  </w:style>
  <w:style w:type="paragraph" w:styleId="style74">
    <w:name w:val="Subtitle"/>
    <w:basedOn w:val="style0"/>
    <w:next w:val="style0"/>
    <w:link w:val="style4100"/>
    <w:pPr>
      <w:spacing w:before="240" w:after="60" w:lineRule="auto" w:line="312"/>
      <w:jc w:val="center"/>
      <w:outlineLvl w:val="1"/>
    </w:pPr>
    <w:rPr>
      <w:rFonts w:ascii="Cambria" w:cs="Times New Roman" w:eastAsia="宋体" w:hAnsi="Cambria"/>
      <w:b/>
      <w:bCs/>
      <w:kern w:val="28"/>
      <w:sz w:val="32"/>
      <w:szCs w:val="32"/>
    </w:rPr>
  </w:style>
  <w:style w:type="character" w:customStyle="1" w:styleId="style4101">
    <w:name w:val="tahoma"/>
    <w:basedOn w:val="style65"/>
    <w:next w:val="style4101"/>
    <w:rPr>
      <w:rFonts w:ascii="Calibri" w:cs="Times New Roman" w:eastAsia="宋体" w:hAnsi="Calibri"/>
    </w:rPr>
  </w:style>
  <w:style w:type="character" w:customStyle="1" w:styleId="style4102">
    <w:name w:val="页脚 Char"/>
    <w:next w:val="style4102"/>
    <w:link w:val="style32"/>
    <w:rPr>
      <w:rFonts w:ascii="Calibri" w:cs="Times New Roman" w:eastAsia="宋体" w:hAnsi="Calibri"/>
      <w:kern w:val="2"/>
      <w:sz w:val="18"/>
      <w:szCs w:val="18"/>
    </w:rPr>
  </w:style>
  <w:style w:type="paragraph" w:styleId="style32">
    <w:name w:val="footer"/>
    <w:basedOn w:val="style0"/>
    <w:next w:val="style32"/>
    <w:link w:val="style4102"/>
    <w:pPr>
      <w:tabs>
        <w:tab w:val="center" w:leader="none" w:pos="4153"/>
        <w:tab w:val="right" w:leader="none" w:pos="8306"/>
      </w:tabs>
      <w:snapToGrid w:val="false"/>
      <w:jc w:val="left"/>
    </w:pPr>
    <w:rPr>
      <w:rFonts w:ascii="Calibri" w:cs="Times New Roman" w:eastAsia="宋体" w:hAnsi="Calibri"/>
      <w:sz w:val="18"/>
      <w:szCs w:val="18"/>
    </w:rPr>
  </w:style>
  <w:style w:type="character" w:customStyle="1" w:styleId="style4103">
    <w:name w:val="HTML 预设格式 Char"/>
    <w:next w:val="style4103"/>
    <w:link w:val="style101"/>
    <w:rPr>
      <w:rFonts w:ascii="宋体" w:cs="宋体" w:eastAsia="宋体" w:hAnsi="宋体"/>
      <w:sz w:val="24"/>
      <w:szCs w:val="24"/>
    </w:rPr>
  </w:style>
  <w:style w:type="paragraph" w:styleId="style101">
    <w:name w:val="HTML Preformatted"/>
    <w:basedOn w:val="style0"/>
    <w:next w:val="style101"/>
    <w:link w:val="style4103"/>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kern w:val="0"/>
      <w:sz w:val="24"/>
      <w:szCs w:val="24"/>
    </w:rPr>
  </w:style>
  <w:style w:type="character" w:customStyle="1" w:styleId="style4104">
    <w:name w:val="标题 Char"/>
    <w:next w:val="style4104"/>
    <w:link w:val="style62"/>
    <w:rPr>
      <w:rFonts w:ascii="Cambria" w:cs="Times New Roman" w:eastAsia="宋体" w:hAnsi="Cambria"/>
      <w:b/>
      <w:bCs/>
      <w:kern w:val="2"/>
      <w:sz w:val="32"/>
      <w:szCs w:val="32"/>
    </w:rPr>
  </w:style>
  <w:style w:type="paragraph" w:styleId="style62">
    <w:name w:val="Title"/>
    <w:basedOn w:val="style0"/>
    <w:next w:val="style0"/>
    <w:link w:val="style4104"/>
    <w:pPr>
      <w:spacing w:before="240" w:after="60"/>
      <w:jc w:val="center"/>
      <w:outlineLvl w:val="0"/>
    </w:pPr>
    <w:rPr>
      <w:rFonts w:ascii="Cambria" w:cs="Times New Roman" w:eastAsia="宋体" w:hAnsi="Cambria"/>
      <w:b/>
      <w:bCs/>
      <w:sz w:val="32"/>
      <w:szCs w:val="32"/>
    </w:rPr>
  </w:style>
  <w:style w:type="character" w:customStyle="1" w:styleId="style4105">
    <w:name w:val="页眉 Char"/>
    <w:next w:val="style4105"/>
    <w:link w:val="style31"/>
    <w:rPr>
      <w:rFonts w:ascii="Calibri" w:cs="Times New Roman" w:eastAsia="宋体" w:hAnsi="Calibri"/>
      <w:kern w:val="2"/>
      <w:sz w:val="18"/>
      <w:szCs w:val="18"/>
    </w:rPr>
  </w:style>
  <w:style w:type="paragraph" w:styleId="style31">
    <w:name w:val="header"/>
    <w:basedOn w:val="style0"/>
    <w:next w:val="style31"/>
    <w:link w:val="style4105"/>
    <w:pPr>
      <w:pBdr>
        <w:bottom w:val="single" w:sz="6" w:space="1" w:color="auto"/>
      </w:pBdr>
      <w:tabs>
        <w:tab w:val="center" w:leader="none" w:pos="4153"/>
        <w:tab w:val="right" w:leader="none" w:pos="8306"/>
      </w:tabs>
      <w:snapToGrid w:val="false"/>
      <w:jc w:val="center"/>
    </w:pPr>
    <w:rPr>
      <w:rFonts w:ascii="Calibri" w:cs="Times New Roman" w:eastAsia="宋体" w:hAnsi="Calibri"/>
      <w:sz w:val="18"/>
      <w:szCs w:val="18"/>
    </w:rPr>
  </w:style>
  <w:style w:type="character" w:customStyle="1" w:styleId="style4106">
    <w:name w:val="times"/>
    <w:basedOn w:val="style65"/>
    <w:next w:val="style4106"/>
    <w:rPr>
      <w:rFonts w:ascii="Calibri" w:cs="Times New Roman" w:eastAsia="宋体" w:hAnsi="Calibri"/>
    </w:rPr>
  </w:style>
  <w:style w:type="paragraph" w:styleId="style157">
    <w:name w:val="No Spacing"/>
    <w:next w:val="style157"/>
    <w:pPr>
      <w:widowControl w:val="false"/>
      <w:jc w:val="both"/>
    </w:pPr>
    <w:rPr>
      <w:rFonts w:ascii="Calibri" w:cs="Times New Roman" w:eastAsia="宋体" w:hAnsi="Calibri"/>
      <w:kern w:val="2"/>
      <w:sz w:val="21"/>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157257584</TotalTime>
  <Words>226</Words>
  <Pages>1</Pages>
  <Characters>1544</Characters>
  <Application>WPS Office</Application>
  <DocSecurity>0</DocSecurity>
  <Paragraphs>54</Paragraphs>
  <ScaleCrop>false</ScaleCrop>
  <LinksUpToDate>false</LinksUpToDate>
  <CharactersWithSpaces>1801</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2016-06-18T09:26:00Z</dcterms:created>
  <dc:creator>NOUN</dc:creator>
  <lastModifiedBy>Infinix X683</lastModifiedBy>
  <dcterms:modified xsi:type="dcterms:W3CDTF">2023-04-28T15:05:35Z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b4e957c0db364c0e96dff35d31d0de42</vt:lpwstr>
  </property>
</Properties>
</file>